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E02A7" w14:textId="77777777" w:rsidR="00B07F0D" w:rsidRDefault="00B07F0D" w:rsidP="00B07F0D">
      <w:pPr>
        <w:tabs>
          <w:tab w:val="left" w:pos="720"/>
          <w:tab w:val="left" w:pos="1440"/>
          <w:tab w:val="left" w:pos="2160"/>
          <w:tab w:val="left" w:pos="2880"/>
          <w:tab w:val="left" w:pos="3600"/>
          <w:tab w:val="left" w:pos="6420"/>
        </w:tabs>
        <w:rPr>
          <w:noProof/>
          <w:sz w:val="22"/>
          <w:szCs w:val="22"/>
          <w:lang w:eastAsia="zh-CN"/>
        </w:rPr>
      </w:pPr>
    </w:p>
    <w:p w14:paraId="4B4868FB" w14:textId="77777777" w:rsidR="00B07F0D" w:rsidRDefault="00B07F0D" w:rsidP="00B07F0D">
      <w:pPr>
        <w:tabs>
          <w:tab w:val="left" w:pos="720"/>
          <w:tab w:val="left" w:pos="1440"/>
          <w:tab w:val="left" w:pos="2160"/>
          <w:tab w:val="left" w:pos="2880"/>
          <w:tab w:val="left" w:pos="3600"/>
          <w:tab w:val="left" w:pos="6420"/>
        </w:tabs>
        <w:rPr>
          <w:noProof/>
          <w:sz w:val="22"/>
          <w:szCs w:val="22"/>
          <w:lang w:eastAsia="zh-CN"/>
        </w:rPr>
      </w:pPr>
      <w:r w:rsidRPr="00067CAB">
        <w:rPr>
          <w:rFonts w:ascii="Calibri" w:hAnsi="Calibri" w:cs="Calibri"/>
          <w:noProof/>
          <w:sz w:val="22"/>
          <w:szCs w:val="22"/>
          <w:lang w:eastAsia="zh-CN"/>
        </w:rPr>
        <mc:AlternateContent>
          <mc:Choice Requires="wps">
            <w:drawing>
              <wp:anchor distT="0" distB="0" distL="114300" distR="114300" simplePos="0" relativeHeight="251659264" behindDoc="0" locked="0" layoutInCell="1" allowOverlap="1" wp14:anchorId="46270660" wp14:editId="622C6757">
                <wp:simplePos x="0" y="0"/>
                <wp:positionH relativeFrom="column">
                  <wp:posOffset>3857625</wp:posOffset>
                </wp:positionH>
                <wp:positionV relativeFrom="paragraph">
                  <wp:posOffset>37465</wp:posOffset>
                </wp:positionV>
                <wp:extent cx="2524125" cy="676275"/>
                <wp:effectExtent l="0" t="0" r="0" b="9525"/>
                <wp:wrapSquare wrapText="bothSides"/>
                <wp:docPr id="2" name="Text Box 3" descr="MANI KUMAR YEGATEELI           &#10;Mobile: +91-9490075096    &#10;e-mail: manikumar.86@gmail.com  &#10;&#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676275"/>
                        </a:xfrm>
                        <a:prstGeom prst="rect">
                          <a:avLst/>
                        </a:prstGeom>
                        <a:noFill/>
                        <a:ln>
                          <a:noFill/>
                        </a:ln>
                        <a:effectLst/>
                        <a:extLst>
                          <a:ext uri="{909E8E84-426E-40DD-AFC4-6F175D3DCCD1}">
                            <a14:hiddenFill xmlns:a14="http://schemas.microsoft.com/office/drawing/2010/main">
                              <a:gradFill rotWithShape="1">
                                <a:gsLst>
                                  <a:gs pos="0">
                                    <a:srgbClr val="FFFFFF">
                                      <a:alpha val="0"/>
                                    </a:srgbClr>
                                  </a:gs>
                                  <a:gs pos="100000">
                                    <a:srgbClr val="FFFFFF">
                                      <a:gamma/>
                                      <a:tint val="0"/>
                                      <a:invGamma/>
                                      <a:alpha val="0"/>
                                    </a:srgbClr>
                                  </a:gs>
                                </a:gsLst>
                                <a:lin ang="5400000" scaled="1"/>
                              </a:gradFill>
                            </a14:hiddenFill>
                          </a:ext>
                          <a:ext uri="{91240B29-F687-4F45-9708-019B960494DF}">
                            <a14:hiddenLine xmlns:a14="http://schemas.microsoft.com/office/drawing/2010/main" w="12700">
                              <a:solidFill>
                                <a:srgbClr val="666666"/>
                              </a:solidFill>
                              <a:miter lim="800000"/>
                              <a:headEnd/>
                              <a:tailEnd/>
                            </a14:hiddenLine>
                          </a:ext>
                        </a:extLst>
                      </wps:spPr>
                      <wps:txbx>
                        <w:txbxContent>
                          <w:p w14:paraId="020E8983" w14:textId="77777777" w:rsidR="00B07F0D" w:rsidRPr="00E86D35" w:rsidRDefault="00B07F0D" w:rsidP="00B07F0D">
                            <w:pPr>
                              <w:pStyle w:val="Heading1"/>
                              <w:rPr>
                                <w:rFonts w:asciiTheme="majorHAnsi" w:hAnsiTheme="majorHAnsi"/>
                                <w:bCs w:val="0"/>
                                <w:sz w:val="28"/>
                                <w:szCs w:val="28"/>
                                <w:lang w:val="it-IT"/>
                              </w:rPr>
                            </w:pPr>
                            <w:r>
                              <w:rPr>
                                <w:rFonts w:asciiTheme="majorHAnsi" w:hAnsiTheme="majorHAnsi"/>
                                <w:snapToGrid w:val="0"/>
                                <w:sz w:val="28"/>
                                <w:szCs w:val="28"/>
                                <w:lang w:val="it-IT"/>
                              </w:rPr>
                              <w:t>Srikanth Vudutha</w:t>
                            </w:r>
                          </w:p>
                          <w:p w14:paraId="02BE29BB" w14:textId="77777777" w:rsidR="00B07F0D" w:rsidRDefault="00B07F0D" w:rsidP="00B07F0D">
                            <w:pPr>
                              <w:pStyle w:val="Heading6"/>
                              <w:pBdr>
                                <w:top w:val="none" w:sz="0" w:space="0" w:color="auto"/>
                                <w:bottom w:val="none" w:sz="0" w:space="0" w:color="auto"/>
                              </w:pBdr>
                              <w:shd w:val="clear" w:color="auto" w:fill="auto"/>
                              <w:ind w:right="-900"/>
                              <w:rPr>
                                <w:lang w:val="it-IT"/>
                              </w:rPr>
                            </w:pPr>
                            <w:r w:rsidRPr="00251803">
                              <w:rPr>
                                <w:lang w:val="it-IT"/>
                              </w:rPr>
                              <w:t xml:space="preserve">Mobile: </w:t>
                            </w:r>
                            <w:r>
                              <w:rPr>
                                <w:rFonts w:ascii="Verdana" w:hAnsi="Verdana"/>
                                <w:b w:val="0"/>
                                <w:snapToGrid w:val="0"/>
                                <w:sz w:val="17"/>
                                <w:szCs w:val="17"/>
                                <w:lang w:val="it-IT"/>
                              </w:rPr>
                              <w:t>8328543131</w:t>
                            </w:r>
                          </w:p>
                          <w:p w14:paraId="545394D2" w14:textId="77777777" w:rsidR="00B07F0D" w:rsidRPr="00251803" w:rsidRDefault="00B07F0D" w:rsidP="00B07F0D">
                            <w:pPr>
                              <w:pStyle w:val="Heading6"/>
                              <w:pBdr>
                                <w:top w:val="none" w:sz="0" w:space="0" w:color="auto"/>
                                <w:bottom w:val="none" w:sz="0" w:space="0" w:color="auto"/>
                              </w:pBdr>
                              <w:shd w:val="clear" w:color="auto" w:fill="auto"/>
                              <w:ind w:right="-900"/>
                              <w:rPr>
                                <w:b w:val="0"/>
                                <w:lang w:val="it-IT"/>
                              </w:rPr>
                            </w:pPr>
                            <w:r>
                              <w:rPr>
                                <w:lang w:val="it-IT"/>
                              </w:rPr>
                              <w:t>E</w:t>
                            </w:r>
                            <w:r w:rsidRPr="00251803">
                              <w:rPr>
                                <w:lang w:val="it-IT"/>
                              </w:rPr>
                              <w:t>-mail:</w:t>
                            </w:r>
                            <w:r w:rsidRPr="00251803">
                              <w:rPr>
                                <w:rFonts w:ascii="Verdana" w:hAnsi="Verdana"/>
                                <w:b w:val="0"/>
                                <w:snapToGrid w:val="0"/>
                                <w:sz w:val="17"/>
                                <w:szCs w:val="17"/>
                                <w:lang w:val="it-IT"/>
                              </w:rPr>
                              <w:t xml:space="preserve"> </w:t>
                            </w:r>
                            <w:r>
                              <w:rPr>
                                <w:rFonts w:ascii="Verdana" w:hAnsi="Verdana"/>
                                <w:b w:val="0"/>
                                <w:snapToGrid w:val="0"/>
                                <w:sz w:val="17"/>
                                <w:szCs w:val="17"/>
                                <w:lang w:val="it-IT"/>
                              </w:rPr>
                              <w:t>srikanth1110@gmail.com</w:t>
                            </w:r>
                            <w:r w:rsidRPr="00251803">
                              <w:rPr>
                                <w:rFonts w:ascii="Verdana" w:hAnsi="Verdana"/>
                                <w:b w:val="0"/>
                                <w:snapToGrid w:val="0"/>
                                <w:sz w:val="17"/>
                                <w:szCs w:val="17"/>
                                <w:lang w:val="it-IT"/>
                              </w:rPr>
                              <w:tab/>
                            </w:r>
                            <w:r w:rsidRPr="00251803">
                              <w:rPr>
                                <w:rFonts w:ascii="Verdana" w:hAnsi="Verdana"/>
                                <w:b w:val="0"/>
                                <w:snapToGrid w:val="0"/>
                                <w:sz w:val="17"/>
                                <w:szCs w:val="17"/>
                                <w:lang w:val="it-IT"/>
                              </w:rPr>
                              <w:tab/>
                            </w:r>
                          </w:p>
                          <w:p w14:paraId="25811B5F" w14:textId="77777777" w:rsidR="00B07F0D" w:rsidRPr="00251803" w:rsidRDefault="00B07F0D" w:rsidP="00B07F0D">
                            <w:pPr>
                              <w:rPr>
                                <w:lang w:val="it-I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70660" id="_x0000_t202" coordsize="21600,21600" o:spt="202" path="m,l,21600r21600,l21600,xe">
                <v:stroke joinstyle="miter"/>
                <v:path gradientshapeok="t" o:connecttype="rect"/>
              </v:shapetype>
              <v:shape id="Text Box 3" o:spid="_x0000_s1026" type="#_x0000_t202" alt="MANI KUMAR YEGATEELI           &#10;Mobile: +91-9490075096    &#10;e-mail: manikumar.86@gmail.com  &#10;&#10;" style="position:absolute;margin-left:303.75pt;margin-top:2.95pt;width:198.75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" filled="f" stroked="f" strokecolor="#666" strokeweight="1pt">
                <v:fill opacity="0" o:opacity2="0" rotate="t" focus="100%" type="gradient"/>
                <v:textbox>
                  <w:txbxContent>
                    <w:p w14:paraId="020E8983" w14:textId="77777777" w:rsidR="00B07F0D" w:rsidRPr="00E86D35" w:rsidRDefault="00B07F0D" w:rsidP="00B07F0D">
                      <w:pPr>
                        <w:pStyle w:val="Heading1"/>
                        <w:rPr>
                          <w:rFonts w:asciiTheme="majorHAnsi" w:hAnsiTheme="majorHAnsi"/>
                          <w:bCs w:val="0"/>
                          <w:sz w:val="28"/>
                          <w:szCs w:val="28"/>
                          <w:lang w:val="it-IT"/>
                        </w:rPr>
                      </w:pPr>
                      <w:r>
                        <w:rPr>
                          <w:rFonts w:asciiTheme="majorHAnsi" w:hAnsiTheme="majorHAnsi"/>
                          <w:snapToGrid w:val="0"/>
                          <w:sz w:val="28"/>
                          <w:szCs w:val="28"/>
                          <w:lang w:val="it-IT"/>
                        </w:rPr>
                        <w:t>Srikanth Vudutha</w:t>
                      </w:r>
                    </w:p>
                    <w:p w14:paraId="02BE29BB" w14:textId="77777777" w:rsidR="00B07F0D" w:rsidRDefault="00B07F0D" w:rsidP="00B07F0D">
                      <w:pPr>
                        <w:pStyle w:val="Heading6"/>
                        <w:pBdr>
                          <w:top w:val="none" w:sz="0" w:space="0" w:color="auto"/>
                          <w:bottom w:val="none" w:sz="0" w:space="0" w:color="auto"/>
                        </w:pBdr>
                        <w:shd w:val="clear" w:color="auto" w:fill="auto"/>
                        <w:ind w:right="-900"/>
                        <w:rPr>
                          <w:lang w:val="it-IT"/>
                        </w:rPr>
                      </w:pPr>
                      <w:r w:rsidRPr="00251803">
                        <w:rPr>
                          <w:lang w:val="it-IT"/>
                        </w:rPr>
                        <w:t xml:space="preserve">Mobile: </w:t>
                      </w:r>
                      <w:r>
                        <w:rPr>
                          <w:rFonts w:ascii="Verdana" w:hAnsi="Verdana"/>
                          <w:b w:val="0"/>
                          <w:snapToGrid w:val="0"/>
                          <w:sz w:val="17"/>
                          <w:szCs w:val="17"/>
                          <w:lang w:val="it-IT"/>
                        </w:rPr>
                        <w:t>8328543131</w:t>
                      </w:r>
                    </w:p>
                    <w:p w14:paraId="545394D2" w14:textId="77777777" w:rsidR="00B07F0D" w:rsidRPr="00251803" w:rsidRDefault="00B07F0D" w:rsidP="00B07F0D">
                      <w:pPr>
                        <w:pStyle w:val="Heading6"/>
                        <w:pBdr>
                          <w:top w:val="none" w:sz="0" w:space="0" w:color="auto"/>
                          <w:bottom w:val="none" w:sz="0" w:space="0" w:color="auto"/>
                        </w:pBdr>
                        <w:shd w:val="clear" w:color="auto" w:fill="auto"/>
                        <w:ind w:right="-900"/>
                        <w:rPr>
                          <w:b w:val="0"/>
                          <w:lang w:val="it-IT"/>
                        </w:rPr>
                      </w:pPr>
                      <w:r>
                        <w:rPr>
                          <w:lang w:val="it-IT"/>
                        </w:rPr>
                        <w:t>E</w:t>
                      </w:r>
                      <w:r w:rsidRPr="00251803">
                        <w:rPr>
                          <w:lang w:val="it-IT"/>
                        </w:rPr>
                        <w:t>-mail:</w:t>
                      </w:r>
                      <w:r w:rsidRPr="00251803">
                        <w:rPr>
                          <w:rFonts w:ascii="Verdana" w:hAnsi="Verdana"/>
                          <w:b w:val="0"/>
                          <w:snapToGrid w:val="0"/>
                          <w:sz w:val="17"/>
                          <w:szCs w:val="17"/>
                          <w:lang w:val="it-IT"/>
                        </w:rPr>
                        <w:t xml:space="preserve"> </w:t>
                      </w:r>
                      <w:r>
                        <w:rPr>
                          <w:rFonts w:ascii="Verdana" w:hAnsi="Verdana"/>
                          <w:b w:val="0"/>
                          <w:snapToGrid w:val="0"/>
                          <w:sz w:val="17"/>
                          <w:szCs w:val="17"/>
                          <w:lang w:val="it-IT"/>
                        </w:rPr>
                        <w:t>srikanth1110@gmail.com</w:t>
                      </w:r>
                      <w:r w:rsidRPr="00251803">
                        <w:rPr>
                          <w:rFonts w:ascii="Verdana" w:hAnsi="Verdana"/>
                          <w:b w:val="0"/>
                          <w:snapToGrid w:val="0"/>
                          <w:sz w:val="17"/>
                          <w:szCs w:val="17"/>
                          <w:lang w:val="it-IT"/>
                        </w:rPr>
                        <w:tab/>
                      </w:r>
                      <w:r w:rsidRPr="00251803">
                        <w:rPr>
                          <w:rFonts w:ascii="Verdana" w:hAnsi="Verdana"/>
                          <w:b w:val="0"/>
                          <w:snapToGrid w:val="0"/>
                          <w:sz w:val="17"/>
                          <w:szCs w:val="17"/>
                          <w:lang w:val="it-IT"/>
                        </w:rPr>
                        <w:tab/>
                      </w:r>
                    </w:p>
                    <w:p w14:paraId="25811B5F" w14:textId="77777777" w:rsidR="00B07F0D" w:rsidRPr="00251803" w:rsidRDefault="00B07F0D" w:rsidP="00B07F0D">
                      <w:pPr>
                        <w:rPr>
                          <w:lang w:val="it-IT"/>
                        </w:rPr>
                      </w:pPr>
                    </w:p>
                  </w:txbxContent>
                </v:textbox>
                <w10:wrap type="square"/>
              </v:shape>
            </w:pict>
          </mc:Fallback>
        </mc:AlternateContent>
      </w:r>
    </w:p>
    <w:p w14:paraId="33F03462" w14:textId="77777777" w:rsidR="00B07F0D" w:rsidRPr="00067CAB" w:rsidRDefault="00B07F0D" w:rsidP="00B07F0D">
      <w:pPr>
        <w:tabs>
          <w:tab w:val="left" w:pos="720"/>
          <w:tab w:val="left" w:pos="1440"/>
          <w:tab w:val="left" w:pos="2160"/>
          <w:tab w:val="left" w:pos="2880"/>
          <w:tab w:val="left" w:pos="3600"/>
          <w:tab w:val="left" w:pos="6420"/>
        </w:tabs>
        <w:rPr>
          <w:rFonts w:ascii="Calibri" w:hAnsi="Calibri" w:cs="Calibri"/>
          <w:b/>
          <w:sz w:val="22"/>
          <w:szCs w:val="22"/>
          <w:lang w:val="en-GB"/>
        </w:rPr>
      </w:pPr>
      <w:r w:rsidRPr="00067CAB">
        <w:rPr>
          <w:rFonts w:ascii="Calibri" w:hAnsi="Calibri" w:cs="Calibri"/>
          <w:b/>
          <w:snapToGrid w:val="0"/>
          <w:sz w:val="22"/>
          <w:szCs w:val="22"/>
        </w:rPr>
        <w:tab/>
      </w:r>
      <w:r w:rsidRPr="00067CAB">
        <w:rPr>
          <w:rFonts w:ascii="Calibri" w:hAnsi="Calibri" w:cs="Calibri"/>
          <w:b/>
          <w:snapToGrid w:val="0"/>
          <w:sz w:val="22"/>
          <w:szCs w:val="22"/>
        </w:rPr>
        <w:tab/>
      </w:r>
      <w:r w:rsidRPr="00067CAB">
        <w:rPr>
          <w:rFonts w:ascii="Calibri" w:hAnsi="Calibri" w:cs="Calibri"/>
          <w:b/>
          <w:snapToGrid w:val="0"/>
          <w:sz w:val="22"/>
          <w:szCs w:val="22"/>
        </w:rPr>
        <w:tab/>
      </w:r>
    </w:p>
    <w:p w14:paraId="21166D38" w14:textId="77777777" w:rsidR="00B07F0D" w:rsidRDefault="00B07F0D" w:rsidP="00B07F0D">
      <w:pPr>
        <w:tabs>
          <w:tab w:val="left" w:pos="720"/>
          <w:tab w:val="left" w:pos="1440"/>
          <w:tab w:val="left" w:pos="2160"/>
          <w:tab w:val="left" w:pos="2880"/>
          <w:tab w:val="left" w:pos="3600"/>
          <w:tab w:val="left" w:pos="6420"/>
        </w:tabs>
        <w:rPr>
          <w:rFonts w:ascii="Calibri" w:hAnsi="Calibri" w:cs="Calibri"/>
          <w:b/>
          <w:sz w:val="22"/>
          <w:szCs w:val="22"/>
          <w:lang w:val="en-GB"/>
        </w:rPr>
      </w:pPr>
    </w:p>
    <w:p w14:paraId="7468BA1C" w14:textId="77777777" w:rsidR="00B07F0D" w:rsidRDefault="00B07F0D" w:rsidP="00B07F0D">
      <w:pPr>
        <w:tabs>
          <w:tab w:val="left" w:pos="720"/>
          <w:tab w:val="left" w:pos="1440"/>
          <w:tab w:val="left" w:pos="2160"/>
          <w:tab w:val="left" w:pos="2880"/>
          <w:tab w:val="left" w:pos="3600"/>
          <w:tab w:val="left" w:pos="6420"/>
        </w:tabs>
        <w:rPr>
          <w:rFonts w:ascii="Calibri" w:hAnsi="Calibri" w:cs="Calibri"/>
          <w:b/>
          <w:sz w:val="22"/>
          <w:szCs w:val="22"/>
          <w:lang w:val="en-GB"/>
        </w:rPr>
      </w:pPr>
    </w:p>
    <w:p w14:paraId="70B8A9EC" w14:textId="77777777" w:rsidR="00B07F0D" w:rsidRPr="00067CAB" w:rsidRDefault="00B07F0D" w:rsidP="00B07F0D">
      <w:pPr>
        <w:jc w:val="center"/>
        <w:rPr>
          <w:rFonts w:ascii="Calibri" w:hAnsi="Calibri" w:cs="Calibri"/>
          <w:b/>
          <w:i/>
          <w:iCs/>
          <w:sz w:val="22"/>
          <w:szCs w:val="22"/>
          <w:lang w:val="en-GB"/>
        </w:rPr>
      </w:pPr>
    </w:p>
    <w:p w14:paraId="775BB658" w14:textId="77777777" w:rsidR="00B07F0D" w:rsidRPr="00067CAB" w:rsidRDefault="00B07F0D" w:rsidP="00B07F0D">
      <w:pPr>
        <w:pStyle w:val="Heading6"/>
        <w:shd w:val="clear" w:color="auto" w:fill="auto"/>
        <w:tabs>
          <w:tab w:val="right" w:pos="9677"/>
        </w:tabs>
        <w:rPr>
          <w:rFonts w:ascii="Calibri" w:hAnsi="Calibri" w:cs="Calibri"/>
          <w:color w:val="FF00FF"/>
          <w:sz w:val="22"/>
          <w:szCs w:val="22"/>
          <w:lang w:val="en-GB"/>
        </w:rPr>
      </w:pPr>
      <w:r w:rsidRPr="00067CAB">
        <w:rPr>
          <w:rFonts w:ascii="Calibri" w:hAnsi="Calibri" w:cs="Calibri"/>
          <w:bCs/>
          <w:sz w:val="22"/>
          <w:szCs w:val="22"/>
          <w:lang w:val="en-GB"/>
        </w:rPr>
        <w:t>Experience</w:t>
      </w:r>
      <w:r>
        <w:rPr>
          <w:rFonts w:ascii="Calibri" w:hAnsi="Calibri" w:cs="Calibri"/>
          <w:bCs/>
          <w:sz w:val="22"/>
          <w:szCs w:val="22"/>
          <w:lang w:val="en-GB"/>
        </w:rPr>
        <w:t xml:space="preserve"> Summary</w:t>
      </w:r>
      <w:r w:rsidRPr="00067CAB">
        <w:rPr>
          <w:rFonts w:ascii="Calibri" w:hAnsi="Calibri" w:cs="Calibri"/>
          <w:sz w:val="22"/>
          <w:szCs w:val="22"/>
          <w:lang w:val="en-GB"/>
        </w:rPr>
        <w:tab/>
      </w:r>
    </w:p>
    <w:p w14:paraId="146F58AA" w14:textId="77777777" w:rsidR="007E5451" w:rsidRPr="00067CAB" w:rsidRDefault="007E5451">
      <w:pPr>
        <w:rPr>
          <w:rFonts w:ascii="Calibri" w:hAnsi="Calibri" w:cs="Calibri"/>
          <w:sz w:val="22"/>
          <w:szCs w:val="22"/>
          <w:lang w:val="en-GB"/>
        </w:rPr>
      </w:pPr>
    </w:p>
    <w:p w14:paraId="0EA92DA1" w14:textId="3A22FCA9" w:rsidR="00B215FC" w:rsidRPr="0078477C" w:rsidRDefault="005A0D19" w:rsidP="00B215FC">
      <w:pPr>
        <w:pStyle w:val="ListParagraph"/>
        <w:numPr>
          <w:ilvl w:val="0"/>
          <w:numId w:val="3"/>
        </w:numPr>
        <w:jc w:val="both"/>
        <w:rPr>
          <w:rFonts w:asciiTheme="minorHAnsi" w:hAnsiTheme="minorHAnsi" w:cstheme="minorHAnsi"/>
        </w:rPr>
      </w:pPr>
      <w:r w:rsidRPr="0078477C">
        <w:rPr>
          <w:rFonts w:asciiTheme="minorHAnsi" w:hAnsiTheme="minorHAnsi" w:cstheme="minorHAnsi"/>
        </w:rPr>
        <w:t xml:space="preserve">6+ years’ experience </w:t>
      </w:r>
      <w:r w:rsidR="00B215FC" w:rsidRPr="0078477C">
        <w:rPr>
          <w:rFonts w:asciiTheme="minorHAnsi" w:hAnsiTheme="minorHAnsi" w:cstheme="minorHAnsi"/>
        </w:rPr>
        <w:t>Professional with good experience in Software Development Life Cycle Methodologies like Agile, Waterfall, Test-Driven Development (TDD) and Design Patterns</w:t>
      </w:r>
    </w:p>
    <w:p w14:paraId="0B4831FD" w14:textId="77777777" w:rsidR="00B215FC" w:rsidRPr="00612C4C" w:rsidRDefault="00B215FC" w:rsidP="00B215FC">
      <w:pPr>
        <w:pStyle w:val="ListParagraph"/>
        <w:widowControl w:val="0"/>
        <w:numPr>
          <w:ilvl w:val="0"/>
          <w:numId w:val="3"/>
        </w:numPr>
        <w:tabs>
          <w:tab w:val="left" w:pos="5490"/>
        </w:tabs>
        <w:suppressAutoHyphens/>
        <w:overflowPunct w:val="0"/>
        <w:spacing w:line="276" w:lineRule="auto"/>
        <w:jc w:val="both"/>
        <w:rPr>
          <w:rFonts w:asciiTheme="minorHAnsi" w:hAnsiTheme="minorHAnsi" w:cstheme="minorHAnsi"/>
          <w:b/>
          <w:bCs/>
        </w:rPr>
      </w:pPr>
      <w:r w:rsidRPr="00612C4C">
        <w:rPr>
          <w:rFonts w:asciiTheme="minorHAnsi" w:hAnsiTheme="minorHAnsi" w:cstheme="minorHAnsi"/>
        </w:rPr>
        <w:t>Expertise in developing both windows and web applications using .Net Technologies (</w:t>
      </w:r>
      <w:r w:rsidRPr="00612C4C">
        <w:rPr>
          <w:rFonts w:asciiTheme="minorHAnsi" w:hAnsiTheme="minorHAnsi" w:cstheme="minorHAnsi"/>
          <w:b/>
        </w:rPr>
        <w:t>C#.</w:t>
      </w:r>
      <w:r w:rsidR="00FC2943" w:rsidRPr="00612C4C">
        <w:rPr>
          <w:rFonts w:asciiTheme="minorHAnsi" w:hAnsiTheme="minorHAnsi" w:cstheme="minorHAnsi"/>
          <w:b/>
          <w:bCs/>
        </w:rPr>
        <w:t>NET</w:t>
      </w:r>
      <w:r w:rsidRPr="00612C4C">
        <w:rPr>
          <w:rFonts w:asciiTheme="minorHAnsi" w:hAnsiTheme="minorHAnsi" w:cstheme="minorHAnsi"/>
          <w:b/>
          <w:bCs/>
        </w:rPr>
        <w:t xml:space="preserve">, ASP.NET). </w:t>
      </w:r>
    </w:p>
    <w:p w14:paraId="6BB268BC" w14:textId="2BB2704A" w:rsidR="00B215FC" w:rsidRPr="00612C4C" w:rsidRDefault="00B215FC" w:rsidP="00B215FC">
      <w:pPr>
        <w:widowControl w:val="0"/>
        <w:numPr>
          <w:ilvl w:val="0"/>
          <w:numId w:val="3"/>
        </w:numPr>
        <w:tabs>
          <w:tab w:val="left" w:pos="5490"/>
        </w:tabs>
        <w:suppressAutoHyphens/>
        <w:overflowPunct w:val="0"/>
        <w:spacing w:line="276" w:lineRule="auto"/>
        <w:jc w:val="both"/>
        <w:rPr>
          <w:rFonts w:asciiTheme="minorHAnsi" w:hAnsiTheme="minorHAnsi" w:cstheme="minorHAnsi"/>
          <w:b/>
          <w:bCs/>
          <w:sz w:val="22"/>
          <w:szCs w:val="22"/>
        </w:rPr>
      </w:pPr>
      <w:r w:rsidRPr="00612C4C">
        <w:rPr>
          <w:rFonts w:asciiTheme="minorHAnsi" w:hAnsiTheme="minorHAnsi" w:cstheme="minorHAnsi"/>
          <w:color w:val="000000"/>
          <w:sz w:val="22"/>
          <w:szCs w:val="22"/>
        </w:rPr>
        <w:t xml:space="preserve">Experience in designing and developing web based and windows based applications using </w:t>
      </w:r>
      <w:r w:rsidRPr="00612C4C">
        <w:rPr>
          <w:rFonts w:asciiTheme="minorHAnsi" w:hAnsiTheme="minorHAnsi" w:cstheme="minorHAnsi"/>
          <w:b/>
          <w:color w:val="000000"/>
          <w:sz w:val="22"/>
          <w:szCs w:val="22"/>
        </w:rPr>
        <w:t>ASP.Net, C#</w:t>
      </w:r>
      <w:r w:rsidR="00F7649B" w:rsidRPr="00612C4C">
        <w:rPr>
          <w:rFonts w:asciiTheme="minorHAnsi" w:hAnsiTheme="minorHAnsi" w:cstheme="minorHAnsi"/>
          <w:b/>
          <w:color w:val="000000"/>
          <w:sz w:val="22"/>
          <w:szCs w:val="22"/>
        </w:rPr>
        <w:t>.Net,</w:t>
      </w:r>
      <w:r w:rsidR="002A3473" w:rsidRPr="00612C4C">
        <w:rPr>
          <w:rFonts w:asciiTheme="minorHAnsi" w:hAnsiTheme="minorHAnsi" w:cstheme="minorHAnsi"/>
          <w:b/>
          <w:color w:val="000000"/>
          <w:sz w:val="22"/>
          <w:szCs w:val="22"/>
        </w:rPr>
        <w:t xml:space="preserve"> Angular </w:t>
      </w:r>
      <w:r w:rsidR="00612C4C" w:rsidRPr="00612C4C">
        <w:rPr>
          <w:rFonts w:asciiTheme="minorHAnsi" w:hAnsiTheme="minorHAnsi" w:cstheme="minorHAnsi"/>
          <w:b/>
          <w:color w:val="000000"/>
          <w:sz w:val="22"/>
          <w:szCs w:val="22"/>
        </w:rPr>
        <w:t>JS, ADO.Net</w:t>
      </w:r>
      <w:r w:rsidR="009F288F" w:rsidRPr="00612C4C">
        <w:rPr>
          <w:rFonts w:asciiTheme="minorHAnsi" w:hAnsiTheme="minorHAnsi" w:cstheme="minorHAnsi"/>
          <w:b/>
          <w:color w:val="000000"/>
          <w:sz w:val="22"/>
          <w:szCs w:val="22"/>
        </w:rPr>
        <w:t>, Web Services,</w:t>
      </w:r>
      <w:r w:rsidR="00612C4C">
        <w:rPr>
          <w:rFonts w:asciiTheme="minorHAnsi" w:hAnsiTheme="minorHAnsi" w:cstheme="minorHAnsi"/>
          <w:b/>
          <w:color w:val="000000"/>
          <w:sz w:val="22"/>
          <w:szCs w:val="22"/>
        </w:rPr>
        <w:t xml:space="preserve"> </w:t>
      </w:r>
      <w:r w:rsidR="00612C4C" w:rsidRPr="00612C4C">
        <w:rPr>
          <w:rFonts w:asciiTheme="minorHAnsi" w:hAnsiTheme="minorHAnsi" w:cstheme="minorHAnsi"/>
          <w:b/>
          <w:color w:val="000000"/>
          <w:sz w:val="22"/>
          <w:szCs w:val="22"/>
        </w:rPr>
        <w:t>Web API</w:t>
      </w:r>
      <w:r w:rsidR="00612C4C">
        <w:rPr>
          <w:rFonts w:asciiTheme="minorHAnsi" w:hAnsiTheme="minorHAnsi" w:cstheme="minorHAnsi"/>
          <w:b/>
          <w:color w:val="000000"/>
          <w:sz w:val="22"/>
          <w:szCs w:val="22"/>
        </w:rPr>
        <w:t xml:space="preserve">, </w:t>
      </w:r>
      <w:r w:rsidRPr="00612C4C">
        <w:rPr>
          <w:rFonts w:asciiTheme="minorHAnsi" w:hAnsiTheme="minorHAnsi" w:cstheme="minorHAnsi"/>
          <w:b/>
          <w:color w:val="000000"/>
          <w:sz w:val="22"/>
          <w:szCs w:val="22"/>
        </w:rPr>
        <w:t xml:space="preserve"> IIS,</w:t>
      </w:r>
      <w:r w:rsidR="009F288F" w:rsidRPr="00612C4C">
        <w:rPr>
          <w:rFonts w:asciiTheme="minorHAnsi" w:hAnsiTheme="minorHAnsi" w:cstheme="minorHAnsi"/>
          <w:b/>
          <w:color w:val="000000"/>
          <w:sz w:val="22"/>
          <w:szCs w:val="22"/>
        </w:rPr>
        <w:t xml:space="preserve"> </w:t>
      </w:r>
      <w:r w:rsidR="00FC2943" w:rsidRPr="00612C4C">
        <w:rPr>
          <w:rFonts w:asciiTheme="minorHAnsi" w:hAnsiTheme="minorHAnsi" w:cstheme="minorHAnsi"/>
          <w:b/>
          <w:color w:val="000000"/>
          <w:sz w:val="22"/>
          <w:szCs w:val="22"/>
        </w:rPr>
        <w:t xml:space="preserve"> J</w:t>
      </w:r>
      <w:r w:rsidR="00612C4C">
        <w:rPr>
          <w:rFonts w:asciiTheme="minorHAnsi" w:hAnsiTheme="minorHAnsi" w:cstheme="minorHAnsi"/>
          <w:b/>
          <w:color w:val="000000"/>
          <w:sz w:val="22"/>
          <w:szCs w:val="22"/>
        </w:rPr>
        <w:t>ava</w:t>
      </w:r>
      <w:r w:rsidR="00FC2943" w:rsidRPr="00612C4C">
        <w:rPr>
          <w:rFonts w:asciiTheme="minorHAnsi" w:hAnsiTheme="minorHAnsi" w:cstheme="minorHAnsi"/>
          <w:b/>
          <w:color w:val="000000"/>
          <w:sz w:val="22"/>
          <w:szCs w:val="22"/>
        </w:rPr>
        <w:t xml:space="preserve"> Script</w:t>
      </w:r>
      <w:r w:rsidR="002A3473" w:rsidRPr="00612C4C">
        <w:rPr>
          <w:rFonts w:asciiTheme="minorHAnsi" w:hAnsiTheme="minorHAnsi" w:cstheme="minorHAnsi"/>
          <w:b/>
          <w:color w:val="000000"/>
          <w:sz w:val="22"/>
          <w:szCs w:val="22"/>
        </w:rPr>
        <w:t>, JQuery</w:t>
      </w:r>
      <w:r w:rsidR="00FC2943" w:rsidRPr="00612C4C">
        <w:rPr>
          <w:rFonts w:asciiTheme="minorHAnsi" w:hAnsiTheme="minorHAnsi" w:cstheme="minorHAnsi"/>
          <w:b/>
          <w:color w:val="000000"/>
          <w:sz w:val="22"/>
          <w:szCs w:val="22"/>
        </w:rPr>
        <w:t>, HTML</w:t>
      </w:r>
      <w:r w:rsidRPr="00612C4C">
        <w:rPr>
          <w:rFonts w:asciiTheme="minorHAnsi" w:hAnsiTheme="minorHAnsi" w:cstheme="minorHAnsi"/>
          <w:b/>
          <w:color w:val="000000"/>
          <w:sz w:val="22"/>
          <w:szCs w:val="22"/>
        </w:rPr>
        <w:t>.</w:t>
      </w:r>
    </w:p>
    <w:p w14:paraId="3668EC7C" w14:textId="1E357750" w:rsidR="00B215FC" w:rsidRPr="00612C4C" w:rsidRDefault="00B215FC" w:rsidP="00B215FC">
      <w:pPr>
        <w:widowControl w:val="0"/>
        <w:numPr>
          <w:ilvl w:val="0"/>
          <w:numId w:val="3"/>
        </w:numPr>
        <w:tabs>
          <w:tab w:val="left" w:pos="5490"/>
        </w:tabs>
        <w:suppressAutoHyphens/>
        <w:overflowPunct w:val="0"/>
        <w:spacing w:line="276" w:lineRule="auto"/>
        <w:jc w:val="both"/>
        <w:rPr>
          <w:rFonts w:asciiTheme="minorHAnsi" w:hAnsiTheme="minorHAnsi" w:cstheme="minorHAnsi"/>
          <w:b/>
          <w:bCs/>
          <w:sz w:val="22"/>
          <w:szCs w:val="22"/>
        </w:rPr>
      </w:pPr>
      <w:r w:rsidRPr="00612C4C">
        <w:rPr>
          <w:rFonts w:asciiTheme="minorHAnsi" w:hAnsiTheme="minorHAnsi" w:cstheme="minorHAnsi"/>
          <w:sz w:val="22"/>
          <w:szCs w:val="22"/>
        </w:rPr>
        <w:t xml:space="preserve">Experience in </w:t>
      </w:r>
      <w:r w:rsidRPr="00612C4C">
        <w:rPr>
          <w:rStyle w:val="Strong"/>
          <w:rFonts w:asciiTheme="minorHAnsi" w:hAnsiTheme="minorHAnsi" w:cstheme="minorHAnsi"/>
          <w:sz w:val="22"/>
          <w:szCs w:val="22"/>
        </w:rPr>
        <w:t>C#.NET</w:t>
      </w:r>
      <w:r w:rsidRPr="00612C4C">
        <w:rPr>
          <w:rFonts w:asciiTheme="minorHAnsi" w:hAnsiTheme="minorHAnsi" w:cstheme="minorHAnsi"/>
          <w:sz w:val="22"/>
          <w:szCs w:val="22"/>
        </w:rPr>
        <w:t xml:space="preserve"> and </w:t>
      </w:r>
      <w:r w:rsidRPr="00612C4C">
        <w:rPr>
          <w:rStyle w:val="Strong"/>
          <w:rFonts w:asciiTheme="minorHAnsi" w:hAnsiTheme="minorHAnsi" w:cstheme="minorHAnsi"/>
          <w:sz w:val="22"/>
          <w:szCs w:val="22"/>
        </w:rPr>
        <w:t>ADO.NET</w:t>
      </w:r>
      <w:r w:rsidRPr="00612C4C">
        <w:rPr>
          <w:rFonts w:asciiTheme="minorHAnsi" w:hAnsiTheme="minorHAnsi" w:cstheme="minorHAnsi"/>
          <w:sz w:val="22"/>
          <w:szCs w:val="22"/>
        </w:rPr>
        <w:t xml:space="preserve"> to define and implement secure middle-tier components consumed by web applications and windows applications utilizing </w:t>
      </w:r>
      <w:r w:rsidRPr="00612C4C">
        <w:rPr>
          <w:rStyle w:val="Strong"/>
          <w:rFonts w:asciiTheme="minorHAnsi" w:hAnsiTheme="minorHAnsi" w:cstheme="minorHAnsi"/>
          <w:sz w:val="22"/>
          <w:szCs w:val="22"/>
        </w:rPr>
        <w:t>SQL Server</w:t>
      </w:r>
      <w:r w:rsidRPr="00612C4C">
        <w:rPr>
          <w:rFonts w:asciiTheme="minorHAnsi" w:hAnsiTheme="minorHAnsi" w:cstheme="minorHAnsi"/>
          <w:sz w:val="22"/>
          <w:szCs w:val="22"/>
        </w:rPr>
        <w:t xml:space="preserve"> and </w:t>
      </w:r>
      <w:r w:rsidRPr="00612C4C">
        <w:rPr>
          <w:rFonts w:asciiTheme="minorHAnsi" w:hAnsiTheme="minorHAnsi" w:cstheme="minorHAnsi"/>
          <w:b/>
          <w:sz w:val="22"/>
          <w:szCs w:val="22"/>
        </w:rPr>
        <w:t>stored procedures</w:t>
      </w:r>
      <w:r w:rsidRPr="00612C4C">
        <w:rPr>
          <w:rFonts w:asciiTheme="minorHAnsi" w:hAnsiTheme="minorHAnsi" w:cstheme="minorHAnsi"/>
          <w:sz w:val="22"/>
          <w:szCs w:val="22"/>
        </w:rPr>
        <w:t xml:space="preserve"> to perform logical business transactions.</w:t>
      </w:r>
    </w:p>
    <w:p w14:paraId="042F016C" w14:textId="07C31AD7" w:rsidR="00264577" w:rsidRPr="00612C4C" w:rsidRDefault="00264577" w:rsidP="00F02895">
      <w:pPr>
        <w:pStyle w:val="ListParagraph"/>
        <w:widowControl w:val="0"/>
        <w:numPr>
          <w:ilvl w:val="0"/>
          <w:numId w:val="3"/>
        </w:numPr>
        <w:tabs>
          <w:tab w:val="left" w:pos="5490"/>
        </w:tabs>
        <w:suppressAutoHyphens/>
        <w:overflowPunct w:val="0"/>
        <w:spacing w:line="276" w:lineRule="auto"/>
        <w:jc w:val="both"/>
        <w:rPr>
          <w:rFonts w:asciiTheme="minorHAnsi" w:hAnsiTheme="minorHAnsi" w:cstheme="minorHAnsi"/>
          <w:bCs/>
          <w:sz w:val="22"/>
          <w:szCs w:val="22"/>
        </w:rPr>
      </w:pPr>
      <w:r w:rsidRPr="00612C4C">
        <w:rPr>
          <w:rFonts w:asciiTheme="minorHAnsi" w:hAnsiTheme="minorHAnsi" w:cstheme="minorHAnsi"/>
          <w:bCs/>
          <w:sz w:val="22"/>
          <w:szCs w:val="22"/>
        </w:rPr>
        <w:t>Good front end stack knowledge and experience in angular,  JavaScript, HTML, CSS3 and JQuery.</w:t>
      </w:r>
    </w:p>
    <w:p w14:paraId="72451202" w14:textId="77777777" w:rsidR="00B215FC" w:rsidRPr="00612C4C" w:rsidRDefault="00B215FC" w:rsidP="00B215FC">
      <w:pPr>
        <w:widowControl w:val="0"/>
        <w:numPr>
          <w:ilvl w:val="0"/>
          <w:numId w:val="3"/>
        </w:numPr>
        <w:tabs>
          <w:tab w:val="left" w:pos="5490"/>
        </w:tabs>
        <w:suppressAutoHyphens/>
        <w:overflowPunct w:val="0"/>
        <w:spacing w:line="276" w:lineRule="auto"/>
        <w:jc w:val="both"/>
        <w:rPr>
          <w:rFonts w:asciiTheme="minorHAnsi" w:hAnsiTheme="minorHAnsi" w:cstheme="minorHAnsi"/>
          <w:sz w:val="22"/>
          <w:szCs w:val="22"/>
        </w:rPr>
      </w:pPr>
      <w:r w:rsidRPr="00612C4C">
        <w:rPr>
          <w:rFonts w:asciiTheme="minorHAnsi" w:hAnsiTheme="minorHAnsi" w:cstheme="minorHAnsi"/>
          <w:sz w:val="22"/>
          <w:szCs w:val="22"/>
        </w:rPr>
        <w:t xml:space="preserve">Experience in </w:t>
      </w:r>
      <w:r w:rsidRPr="00612C4C">
        <w:rPr>
          <w:rFonts w:asciiTheme="minorHAnsi" w:hAnsiTheme="minorHAnsi" w:cstheme="minorHAnsi"/>
          <w:b/>
          <w:bCs/>
          <w:sz w:val="22"/>
          <w:szCs w:val="22"/>
        </w:rPr>
        <w:t>Stored Procedures</w:t>
      </w:r>
      <w:r w:rsidRPr="00612C4C">
        <w:rPr>
          <w:rFonts w:asciiTheme="minorHAnsi" w:hAnsiTheme="minorHAnsi" w:cstheme="minorHAnsi"/>
          <w:sz w:val="22"/>
          <w:szCs w:val="22"/>
        </w:rPr>
        <w:t xml:space="preserve">, </w:t>
      </w:r>
      <w:r w:rsidRPr="00612C4C">
        <w:rPr>
          <w:rFonts w:asciiTheme="minorHAnsi" w:hAnsiTheme="minorHAnsi" w:cstheme="minorHAnsi"/>
          <w:b/>
          <w:sz w:val="22"/>
          <w:szCs w:val="22"/>
        </w:rPr>
        <w:t>Views, SSIS</w:t>
      </w:r>
      <w:r w:rsidRPr="00612C4C">
        <w:rPr>
          <w:rFonts w:asciiTheme="minorHAnsi" w:hAnsiTheme="minorHAnsi" w:cstheme="minorHAnsi"/>
          <w:sz w:val="22"/>
          <w:szCs w:val="22"/>
        </w:rPr>
        <w:t xml:space="preserve"> and </w:t>
      </w:r>
      <w:r w:rsidRPr="00612C4C">
        <w:rPr>
          <w:rFonts w:asciiTheme="minorHAnsi" w:hAnsiTheme="minorHAnsi" w:cstheme="minorHAnsi"/>
          <w:b/>
          <w:bCs/>
          <w:sz w:val="22"/>
          <w:szCs w:val="22"/>
        </w:rPr>
        <w:t xml:space="preserve">Triggers </w:t>
      </w:r>
      <w:r w:rsidRPr="00612C4C">
        <w:rPr>
          <w:rFonts w:asciiTheme="minorHAnsi" w:hAnsiTheme="minorHAnsi" w:cstheme="minorHAnsi"/>
          <w:sz w:val="22"/>
          <w:szCs w:val="22"/>
        </w:rPr>
        <w:t>in MS SQL Server.</w:t>
      </w:r>
    </w:p>
    <w:p w14:paraId="5ED0C312" w14:textId="172E8577" w:rsidR="00B215FC" w:rsidRPr="00612C4C" w:rsidRDefault="00B215FC" w:rsidP="00B215FC">
      <w:pPr>
        <w:widowControl w:val="0"/>
        <w:numPr>
          <w:ilvl w:val="0"/>
          <w:numId w:val="3"/>
        </w:numPr>
        <w:tabs>
          <w:tab w:val="left" w:pos="5490"/>
        </w:tabs>
        <w:suppressAutoHyphens/>
        <w:overflowPunct w:val="0"/>
        <w:spacing w:line="276" w:lineRule="auto"/>
        <w:jc w:val="both"/>
        <w:rPr>
          <w:rFonts w:asciiTheme="minorHAnsi" w:hAnsiTheme="minorHAnsi" w:cstheme="minorHAnsi"/>
          <w:sz w:val="22"/>
          <w:szCs w:val="22"/>
        </w:rPr>
      </w:pPr>
      <w:r w:rsidRPr="00612C4C">
        <w:rPr>
          <w:rFonts w:asciiTheme="minorHAnsi" w:hAnsiTheme="minorHAnsi" w:cstheme="minorHAnsi"/>
          <w:bCs/>
          <w:sz w:val="22"/>
          <w:szCs w:val="22"/>
        </w:rPr>
        <w:t xml:space="preserve">Strong in </w:t>
      </w:r>
      <w:r w:rsidR="00612C4C" w:rsidRPr="00612C4C">
        <w:rPr>
          <w:rFonts w:asciiTheme="minorHAnsi" w:hAnsiTheme="minorHAnsi" w:cstheme="minorHAnsi"/>
          <w:sz w:val="22"/>
          <w:szCs w:val="22"/>
        </w:rPr>
        <w:t>object-oriented</w:t>
      </w:r>
      <w:r w:rsidRPr="00612C4C">
        <w:rPr>
          <w:rFonts w:asciiTheme="minorHAnsi" w:hAnsiTheme="minorHAnsi" w:cstheme="minorHAnsi"/>
          <w:sz w:val="22"/>
          <w:szCs w:val="22"/>
        </w:rPr>
        <w:t xml:space="preserve"> programming (</w:t>
      </w:r>
      <w:r w:rsidRPr="00612C4C">
        <w:rPr>
          <w:rFonts w:asciiTheme="minorHAnsi" w:hAnsiTheme="minorHAnsi" w:cstheme="minorHAnsi"/>
          <w:b/>
          <w:sz w:val="22"/>
          <w:szCs w:val="22"/>
        </w:rPr>
        <w:t>OOPS</w:t>
      </w:r>
      <w:r w:rsidRPr="00612C4C">
        <w:rPr>
          <w:rFonts w:asciiTheme="minorHAnsi" w:hAnsiTheme="minorHAnsi" w:cstheme="minorHAnsi"/>
          <w:sz w:val="22"/>
          <w:szCs w:val="22"/>
        </w:rPr>
        <w:t xml:space="preserve">) principles such as </w:t>
      </w:r>
      <w:r w:rsidRPr="00612C4C">
        <w:rPr>
          <w:rFonts w:asciiTheme="minorHAnsi" w:hAnsiTheme="minorHAnsi" w:cstheme="minorHAnsi"/>
          <w:b/>
          <w:sz w:val="22"/>
          <w:szCs w:val="22"/>
        </w:rPr>
        <w:t xml:space="preserve">Encapsulation, Polymorphism, Inheritance </w:t>
      </w:r>
      <w:r w:rsidRPr="00612C4C">
        <w:rPr>
          <w:rFonts w:asciiTheme="minorHAnsi" w:hAnsiTheme="minorHAnsi" w:cstheme="minorHAnsi"/>
          <w:sz w:val="22"/>
          <w:szCs w:val="22"/>
        </w:rPr>
        <w:t>and</w:t>
      </w:r>
      <w:r w:rsidRPr="00612C4C">
        <w:rPr>
          <w:rFonts w:asciiTheme="minorHAnsi" w:hAnsiTheme="minorHAnsi" w:cstheme="minorHAnsi"/>
          <w:b/>
          <w:sz w:val="22"/>
          <w:szCs w:val="22"/>
        </w:rPr>
        <w:t xml:space="preserve"> Data Abstraction</w:t>
      </w:r>
      <w:r w:rsidRPr="00612C4C">
        <w:rPr>
          <w:rFonts w:asciiTheme="minorHAnsi" w:hAnsiTheme="minorHAnsi" w:cstheme="minorHAnsi"/>
          <w:sz w:val="22"/>
          <w:szCs w:val="22"/>
        </w:rPr>
        <w:t>.</w:t>
      </w:r>
    </w:p>
    <w:p w14:paraId="09D87C8F" w14:textId="77777777" w:rsidR="00B215FC" w:rsidRPr="00612C4C" w:rsidRDefault="0090122B" w:rsidP="00B215FC">
      <w:pPr>
        <w:widowControl w:val="0"/>
        <w:numPr>
          <w:ilvl w:val="0"/>
          <w:numId w:val="3"/>
        </w:numPr>
        <w:tabs>
          <w:tab w:val="left" w:pos="5490"/>
        </w:tabs>
        <w:suppressAutoHyphens/>
        <w:overflowPunct w:val="0"/>
        <w:spacing w:line="276" w:lineRule="auto"/>
        <w:jc w:val="both"/>
        <w:rPr>
          <w:rFonts w:asciiTheme="minorHAnsi" w:hAnsiTheme="minorHAnsi" w:cstheme="minorHAnsi"/>
          <w:sz w:val="22"/>
          <w:szCs w:val="22"/>
        </w:rPr>
      </w:pPr>
      <w:r w:rsidRPr="00612C4C">
        <w:rPr>
          <w:rFonts w:asciiTheme="minorHAnsi" w:hAnsiTheme="minorHAnsi" w:cstheme="minorHAnsi"/>
          <w:sz w:val="22"/>
          <w:szCs w:val="22"/>
        </w:rPr>
        <w:t xml:space="preserve">Experience in </w:t>
      </w:r>
      <w:r w:rsidR="00B215FC" w:rsidRPr="00612C4C">
        <w:rPr>
          <w:rFonts w:asciiTheme="minorHAnsi" w:hAnsiTheme="minorHAnsi" w:cstheme="minorHAnsi"/>
          <w:b/>
          <w:sz w:val="22"/>
          <w:szCs w:val="22"/>
        </w:rPr>
        <w:t>MVC, entity framework Linq to SQL and Linq to XML</w:t>
      </w:r>
      <w:r w:rsidR="00B215FC" w:rsidRPr="00612C4C">
        <w:rPr>
          <w:rFonts w:asciiTheme="minorHAnsi" w:hAnsiTheme="minorHAnsi" w:cstheme="minorHAnsi"/>
          <w:sz w:val="22"/>
          <w:szCs w:val="22"/>
        </w:rPr>
        <w:t>. Have good experience on every concept of these frameworks.</w:t>
      </w:r>
    </w:p>
    <w:p w14:paraId="512F2675" w14:textId="77777777" w:rsidR="00B215FC" w:rsidRPr="00612C4C" w:rsidRDefault="00B215FC" w:rsidP="00FC2943">
      <w:pPr>
        <w:pStyle w:val="Overviewbullets"/>
        <w:numPr>
          <w:ilvl w:val="0"/>
          <w:numId w:val="3"/>
        </w:numPr>
        <w:tabs>
          <w:tab w:val="left" w:pos="5490"/>
        </w:tabs>
        <w:spacing w:before="0" w:after="0"/>
        <w:rPr>
          <w:rFonts w:asciiTheme="minorHAnsi" w:eastAsia="MS Mincho" w:hAnsiTheme="minorHAnsi" w:cstheme="minorHAnsi"/>
          <w:b/>
          <w:sz w:val="22"/>
          <w:szCs w:val="22"/>
        </w:rPr>
      </w:pPr>
      <w:r w:rsidRPr="00612C4C">
        <w:rPr>
          <w:rFonts w:asciiTheme="minorHAnsi" w:eastAsia="MS Mincho" w:hAnsiTheme="minorHAnsi" w:cstheme="minorHAnsi"/>
          <w:sz w:val="22"/>
          <w:szCs w:val="22"/>
        </w:rPr>
        <w:t xml:space="preserve">Performed extensive Unit Testing using </w:t>
      </w:r>
      <w:r w:rsidRPr="00612C4C">
        <w:rPr>
          <w:rFonts w:asciiTheme="minorHAnsi" w:eastAsia="MS Mincho" w:hAnsiTheme="minorHAnsi" w:cstheme="minorHAnsi"/>
          <w:b/>
          <w:sz w:val="22"/>
          <w:szCs w:val="22"/>
        </w:rPr>
        <w:t>NUnit</w:t>
      </w:r>
      <w:r w:rsidRPr="00612C4C">
        <w:rPr>
          <w:rFonts w:asciiTheme="minorHAnsi" w:eastAsia="MS Mincho" w:hAnsiTheme="minorHAnsi" w:cstheme="minorHAnsi"/>
          <w:sz w:val="22"/>
          <w:szCs w:val="22"/>
        </w:rPr>
        <w:t xml:space="preserve"> and developed Test Plans, Test Cases.</w:t>
      </w:r>
    </w:p>
    <w:p w14:paraId="5E27389F" w14:textId="21F8DBDD" w:rsidR="00B215FC" w:rsidRPr="00612C4C" w:rsidRDefault="00B215FC" w:rsidP="00B215FC">
      <w:pPr>
        <w:widowControl w:val="0"/>
        <w:numPr>
          <w:ilvl w:val="0"/>
          <w:numId w:val="3"/>
        </w:numPr>
        <w:tabs>
          <w:tab w:val="left" w:pos="5490"/>
        </w:tabs>
        <w:suppressAutoHyphens/>
        <w:overflowPunct w:val="0"/>
        <w:spacing w:line="276" w:lineRule="auto"/>
        <w:jc w:val="both"/>
        <w:rPr>
          <w:rFonts w:asciiTheme="minorHAnsi" w:hAnsiTheme="minorHAnsi" w:cstheme="minorHAnsi"/>
          <w:sz w:val="22"/>
          <w:szCs w:val="22"/>
        </w:rPr>
      </w:pPr>
      <w:r w:rsidRPr="00612C4C">
        <w:rPr>
          <w:rFonts w:asciiTheme="minorHAnsi" w:hAnsiTheme="minorHAnsi" w:cstheme="minorHAnsi"/>
          <w:sz w:val="22"/>
          <w:szCs w:val="22"/>
        </w:rPr>
        <w:t xml:space="preserve">Source Code Control Systems like </w:t>
      </w:r>
      <w:r w:rsidRPr="00612C4C">
        <w:rPr>
          <w:rFonts w:asciiTheme="minorHAnsi" w:hAnsiTheme="minorHAnsi" w:cstheme="minorHAnsi"/>
          <w:b/>
          <w:sz w:val="22"/>
          <w:szCs w:val="22"/>
        </w:rPr>
        <w:t>Team Foundation Server</w:t>
      </w:r>
      <w:r w:rsidR="00612C4C">
        <w:rPr>
          <w:rFonts w:asciiTheme="minorHAnsi" w:hAnsiTheme="minorHAnsi" w:cstheme="minorHAnsi"/>
          <w:b/>
          <w:sz w:val="22"/>
          <w:szCs w:val="22"/>
        </w:rPr>
        <w:t>, Git</w:t>
      </w:r>
      <w:r w:rsidRPr="00612C4C">
        <w:rPr>
          <w:rFonts w:asciiTheme="minorHAnsi" w:hAnsiTheme="minorHAnsi" w:cstheme="minorHAnsi"/>
          <w:sz w:val="22"/>
          <w:szCs w:val="22"/>
        </w:rPr>
        <w:t xml:space="preserve"> for controlling the version of the source code.</w:t>
      </w:r>
    </w:p>
    <w:p w14:paraId="16D1025F" w14:textId="27057423" w:rsidR="00B215FC" w:rsidRPr="00612C4C" w:rsidRDefault="00B215FC" w:rsidP="00B215FC">
      <w:pPr>
        <w:numPr>
          <w:ilvl w:val="0"/>
          <w:numId w:val="3"/>
        </w:numPr>
        <w:tabs>
          <w:tab w:val="left" w:pos="5490"/>
        </w:tabs>
        <w:suppressAutoHyphens/>
        <w:spacing w:line="276" w:lineRule="auto"/>
        <w:jc w:val="both"/>
        <w:rPr>
          <w:rFonts w:asciiTheme="minorHAnsi" w:hAnsiTheme="minorHAnsi" w:cstheme="minorHAnsi"/>
          <w:sz w:val="22"/>
          <w:szCs w:val="22"/>
        </w:rPr>
      </w:pPr>
      <w:r w:rsidRPr="00612C4C">
        <w:rPr>
          <w:rFonts w:asciiTheme="minorHAnsi" w:hAnsiTheme="minorHAnsi" w:cstheme="minorHAnsi"/>
          <w:sz w:val="22"/>
          <w:szCs w:val="22"/>
        </w:rPr>
        <w:t xml:space="preserve">Team player with </w:t>
      </w:r>
      <w:r w:rsidRPr="00612C4C">
        <w:rPr>
          <w:rFonts w:asciiTheme="minorHAnsi" w:hAnsiTheme="minorHAnsi" w:cstheme="minorHAnsi"/>
          <w:b/>
          <w:sz w:val="22"/>
          <w:szCs w:val="22"/>
        </w:rPr>
        <w:t>excellent communication, Trouble shooting, Debugging</w:t>
      </w:r>
      <w:r w:rsidRPr="00612C4C">
        <w:rPr>
          <w:rFonts w:asciiTheme="minorHAnsi" w:hAnsiTheme="minorHAnsi" w:cstheme="minorHAnsi"/>
          <w:sz w:val="22"/>
          <w:szCs w:val="22"/>
        </w:rPr>
        <w:t xml:space="preserve"> and </w:t>
      </w:r>
      <w:r w:rsidRPr="00612C4C">
        <w:rPr>
          <w:rFonts w:asciiTheme="minorHAnsi" w:hAnsiTheme="minorHAnsi" w:cstheme="minorHAnsi"/>
          <w:b/>
          <w:sz w:val="22"/>
          <w:szCs w:val="22"/>
        </w:rPr>
        <w:t xml:space="preserve">Strong analytical </w:t>
      </w:r>
      <w:r w:rsidR="00973466" w:rsidRPr="00612C4C">
        <w:rPr>
          <w:rFonts w:asciiTheme="minorHAnsi" w:hAnsiTheme="minorHAnsi" w:cstheme="minorHAnsi"/>
          <w:b/>
          <w:sz w:val="22"/>
          <w:szCs w:val="22"/>
        </w:rPr>
        <w:t>problem</w:t>
      </w:r>
      <w:r w:rsidR="00973466" w:rsidRPr="00612C4C">
        <w:rPr>
          <w:rFonts w:asciiTheme="minorHAnsi" w:hAnsiTheme="minorHAnsi" w:cstheme="minorHAnsi"/>
          <w:sz w:val="22"/>
          <w:szCs w:val="22"/>
        </w:rPr>
        <w:t>-solving</w:t>
      </w:r>
      <w:r w:rsidRPr="00612C4C">
        <w:rPr>
          <w:rFonts w:asciiTheme="minorHAnsi" w:hAnsiTheme="minorHAnsi" w:cstheme="minorHAnsi"/>
          <w:sz w:val="22"/>
          <w:szCs w:val="22"/>
        </w:rPr>
        <w:t xml:space="preserve"> skills to deliver Technology products and consulting solutions.</w:t>
      </w:r>
    </w:p>
    <w:p w14:paraId="6B54C09D" w14:textId="77777777" w:rsidR="004D5DA7" w:rsidRPr="00612C4C" w:rsidRDefault="00B215FC" w:rsidP="00317E47">
      <w:pPr>
        <w:numPr>
          <w:ilvl w:val="0"/>
          <w:numId w:val="3"/>
        </w:numPr>
        <w:tabs>
          <w:tab w:val="left" w:pos="5490"/>
        </w:tabs>
        <w:suppressAutoHyphens/>
        <w:spacing w:line="276" w:lineRule="auto"/>
        <w:jc w:val="both"/>
        <w:rPr>
          <w:rFonts w:asciiTheme="minorHAnsi" w:hAnsiTheme="minorHAnsi" w:cstheme="minorHAnsi"/>
          <w:sz w:val="22"/>
          <w:szCs w:val="22"/>
        </w:rPr>
      </w:pPr>
      <w:r w:rsidRPr="00612C4C">
        <w:rPr>
          <w:rFonts w:asciiTheme="minorHAnsi" w:hAnsiTheme="minorHAnsi" w:cstheme="minorHAnsi"/>
          <w:sz w:val="22"/>
          <w:szCs w:val="22"/>
        </w:rPr>
        <w:t>Ability to work in a team as well as independently.</w:t>
      </w:r>
    </w:p>
    <w:p w14:paraId="2D6E3987" w14:textId="77777777" w:rsidR="00FA143D" w:rsidRPr="00FA143D" w:rsidRDefault="00FA143D" w:rsidP="00254E43">
      <w:pPr>
        <w:tabs>
          <w:tab w:val="left" w:pos="5490"/>
        </w:tabs>
        <w:suppressAutoHyphens/>
        <w:spacing w:line="276" w:lineRule="auto"/>
        <w:ind w:left="360"/>
        <w:jc w:val="both"/>
        <w:rPr>
          <w:rFonts w:asciiTheme="minorHAnsi" w:hAnsiTheme="minorHAnsi" w:cs="Calibri"/>
          <w:sz w:val="22"/>
          <w:szCs w:val="22"/>
        </w:rPr>
      </w:pPr>
    </w:p>
    <w:p w14:paraId="78A1B87F" w14:textId="77777777" w:rsidR="00FA143D" w:rsidRPr="00067CAB" w:rsidRDefault="00FA143D" w:rsidP="00FA143D">
      <w:pPr>
        <w:pBdr>
          <w:top w:val="thinThickSmallGap" w:sz="12" w:space="1" w:color="auto"/>
          <w:bottom w:val="thickThinSmallGap" w:sz="12" w:space="1" w:color="auto"/>
        </w:pBdr>
        <w:tabs>
          <w:tab w:val="right" w:pos="9677"/>
        </w:tabs>
        <w:rPr>
          <w:rFonts w:ascii="Calibri" w:hAnsi="Calibri" w:cs="Calibri"/>
          <w:b/>
          <w:bCs/>
          <w:sz w:val="22"/>
          <w:szCs w:val="22"/>
          <w:lang w:val="en-GB"/>
        </w:rPr>
      </w:pPr>
      <w:r w:rsidRPr="00067CAB">
        <w:rPr>
          <w:rFonts w:ascii="Calibri" w:hAnsi="Calibri" w:cs="Calibri"/>
          <w:b/>
          <w:bCs/>
          <w:sz w:val="22"/>
          <w:szCs w:val="22"/>
          <w:lang w:val="en-GB"/>
        </w:rPr>
        <w:t>Professional Experience</w:t>
      </w:r>
      <w:r w:rsidRPr="00067CAB">
        <w:rPr>
          <w:rFonts w:ascii="Calibri" w:hAnsi="Calibri" w:cs="Calibri"/>
          <w:b/>
          <w:bCs/>
          <w:sz w:val="22"/>
          <w:szCs w:val="22"/>
          <w:lang w:val="en-GB"/>
        </w:rPr>
        <w:tab/>
      </w:r>
    </w:p>
    <w:p w14:paraId="6F2FD2C6" w14:textId="77777777" w:rsidR="00FA143D" w:rsidRPr="00067CAB" w:rsidRDefault="00FA143D" w:rsidP="00FA143D">
      <w:pPr>
        <w:spacing w:after="60"/>
        <w:ind w:left="1080"/>
        <w:jc w:val="both"/>
        <w:rPr>
          <w:rFonts w:ascii="Calibri" w:hAnsi="Calibri" w:cs="Calibri"/>
          <w:b/>
          <w:sz w:val="22"/>
          <w:szCs w:val="22"/>
          <w:lang w:val="en-GB"/>
        </w:rPr>
      </w:pPr>
    </w:p>
    <w:p w14:paraId="6CB09440" w14:textId="77777777" w:rsidR="00A87C6A" w:rsidRDefault="00FA143D" w:rsidP="00FA143D">
      <w:pPr>
        <w:rPr>
          <w:rFonts w:ascii="Calibri" w:hAnsi="Calibri" w:cs="Calibri"/>
          <w:b/>
          <w:sz w:val="22"/>
          <w:szCs w:val="22"/>
          <w:u w:val="single"/>
        </w:rPr>
      </w:pPr>
      <w:r w:rsidRPr="00FA143D">
        <w:rPr>
          <w:rFonts w:ascii="Calibri" w:hAnsi="Calibri" w:cs="Calibri"/>
          <w:b/>
          <w:sz w:val="22"/>
          <w:szCs w:val="22"/>
          <w:u w:val="single"/>
        </w:rPr>
        <w:t xml:space="preserve">Employer </w:t>
      </w:r>
      <w:r w:rsidR="001644D2" w:rsidRPr="00FA143D">
        <w:rPr>
          <w:rFonts w:ascii="Calibri" w:hAnsi="Calibri" w:cs="Calibri"/>
          <w:b/>
          <w:sz w:val="22"/>
          <w:szCs w:val="22"/>
          <w:u w:val="single"/>
        </w:rPr>
        <w:t>Information</w:t>
      </w:r>
      <w:r w:rsidR="001644D2">
        <w:rPr>
          <w:rFonts w:ascii="Calibri" w:hAnsi="Calibri" w:cs="Calibri"/>
          <w:b/>
          <w:sz w:val="22"/>
          <w:szCs w:val="22"/>
          <w:u w:val="single"/>
        </w:rPr>
        <w:t>:</w:t>
      </w:r>
    </w:p>
    <w:p w14:paraId="4D343B3C" w14:textId="77777777" w:rsidR="00254E43" w:rsidRPr="00FA143D" w:rsidRDefault="00254E43" w:rsidP="00FA143D">
      <w:pPr>
        <w:rPr>
          <w:rFonts w:ascii="Calibri" w:hAnsi="Calibri" w:cs="Calibri"/>
          <w:b/>
          <w:sz w:val="22"/>
          <w:szCs w:val="22"/>
          <w:u w:val="single"/>
        </w:rPr>
      </w:pPr>
    </w:p>
    <w:p w14:paraId="3E0A6ABC" w14:textId="1668C22A" w:rsidR="00264577" w:rsidRPr="00612C4C" w:rsidRDefault="00264577" w:rsidP="00FA143D">
      <w:pPr>
        <w:numPr>
          <w:ilvl w:val="0"/>
          <w:numId w:val="3"/>
        </w:numPr>
        <w:spacing w:before="40"/>
        <w:jc w:val="both"/>
        <w:rPr>
          <w:rFonts w:asciiTheme="minorHAnsi" w:hAnsiTheme="minorHAnsi" w:cstheme="minorHAnsi"/>
          <w:sz w:val="22"/>
          <w:szCs w:val="22"/>
        </w:rPr>
      </w:pPr>
      <w:r w:rsidRPr="00612C4C">
        <w:rPr>
          <w:rFonts w:asciiTheme="minorHAnsi" w:hAnsiTheme="minorHAnsi" w:cstheme="minorHAnsi"/>
          <w:sz w:val="22"/>
          <w:szCs w:val="22"/>
        </w:rPr>
        <w:t>Working as</w:t>
      </w:r>
      <w:r w:rsidR="00860007" w:rsidRPr="00612C4C">
        <w:rPr>
          <w:rFonts w:asciiTheme="minorHAnsi" w:hAnsiTheme="minorHAnsi" w:cstheme="minorHAnsi"/>
          <w:sz w:val="22"/>
          <w:szCs w:val="22"/>
        </w:rPr>
        <w:t xml:space="preserve"> a</w:t>
      </w:r>
      <w:r w:rsidRPr="00612C4C">
        <w:rPr>
          <w:rFonts w:asciiTheme="minorHAnsi" w:hAnsiTheme="minorHAnsi" w:cstheme="minorHAnsi"/>
          <w:sz w:val="22"/>
          <w:szCs w:val="22"/>
        </w:rPr>
        <w:t xml:space="preserve"> </w:t>
      </w:r>
      <w:r w:rsidR="002C3A41" w:rsidRPr="00612C4C">
        <w:rPr>
          <w:rFonts w:asciiTheme="minorHAnsi" w:hAnsiTheme="minorHAnsi" w:cstheme="minorHAnsi"/>
          <w:sz w:val="22"/>
          <w:szCs w:val="22"/>
        </w:rPr>
        <w:t xml:space="preserve">Software engineer at Zen3 </w:t>
      </w:r>
      <w:r w:rsidR="00612C4C" w:rsidRPr="00612C4C">
        <w:rPr>
          <w:rFonts w:asciiTheme="minorHAnsi" w:hAnsiTheme="minorHAnsi" w:cstheme="minorHAnsi"/>
          <w:sz w:val="22"/>
          <w:szCs w:val="22"/>
        </w:rPr>
        <w:t>Infosolutions from</w:t>
      </w:r>
      <w:r w:rsidR="002C3A41" w:rsidRPr="00612C4C">
        <w:rPr>
          <w:rFonts w:asciiTheme="minorHAnsi" w:hAnsiTheme="minorHAnsi" w:cstheme="minorHAnsi"/>
          <w:sz w:val="22"/>
          <w:szCs w:val="22"/>
        </w:rPr>
        <w:t xml:space="preserve"> March 2017 to till date</w:t>
      </w:r>
    </w:p>
    <w:p w14:paraId="4F34BB10" w14:textId="2321DED0" w:rsidR="00FA04CB" w:rsidRPr="00612C4C" w:rsidRDefault="00FA143D" w:rsidP="000352AC">
      <w:pPr>
        <w:numPr>
          <w:ilvl w:val="0"/>
          <w:numId w:val="3"/>
        </w:numPr>
        <w:spacing w:before="40" w:line="276" w:lineRule="auto"/>
        <w:jc w:val="both"/>
        <w:rPr>
          <w:rFonts w:asciiTheme="minorHAnsi" w:hAnsiTheme="minorHAnsi" w:cstheme="minorHAnsi"/>
          <w:sz w:val="22"/>
          <w:szCs w:val="22"/>
        </w:rPr>
      </w:pPr>
      <w:r w:rsidRPr="00612C4C">
        <w:rPr>
          <w:rFonts w:asciiTheme="minorHAnsi" w:hAnsiTheme="minorHAnsi" w:cstheme="minorHAnsi"/>
          <w:sz w:val="22"/>
          <w:szCs w:val="22"/>
        </w:rPr>
        <w:t xml:space="preserve">Worked as </w:t>
      </w:r>
      <w:r w:rsidR="00860007" w:rsidRPr="00612C4C">
        <w:rPr>
          <w:rFonts w:asciiTheme="minorHAnsi" w:hAnsiTheme="minorHAnsi" w:cstheme="minorHAnsi"/>
          <w:sz w:val="22"/>
          <w:szCs w:val="22"/>
        </w:rPr>
        <w:t xml:space="preserve">a </w:t>
      </w:r>
      <w:r w:rsidRPr="00612C4C">
        <w:rPr>
          <w:rFonts w:asciiTheme="minorHAnsi" w:hAnsiTheme="minorHAnsi" w:cstheme="minorHAnsi"/>
          <w:sz w:val="22"/>
          <w:szCs w:val="22"/>
        </w:rPr>
        <w:t xml:space="preserve">Software Engineer </w:t>
      </w:r>
      <w:r w:rsidR="00FC2943" w:rsidRPr="00612C4C">
        <w:rPr>
          <w:rFonts w:asciiTheme="minorHAnsi" w:hAnsiTheme="minorHAnsi" w:cstheme="minorHAnsi"/>
          <w:sz w:val="22"/>
          <w:szCs w:val="22"/>
        </w:rPr>
        <w:t xml:space="preserve">at </w:t>
      </w:r>
      <w:r w:rsidRPr="00612C4C">
        <w:rPr>
          <w:rFonts w:asciiTheme="minorHAnsi" w:hAnsiTheme="minorHAnsi" w:cstheme="minorHAnsi"/>
          <w:sz w:val="22"/>
          <w:szCs w:val="22"/>
        </w:rPr>
        <w:t>Zen3 Infosolutions</w:t>
      </w:r>
      <w:r w:rsidR="00860007" w:rsidRPr="00612C4C">
        <w:rPr>
          <w:rFonts w:asciiTheme="minorHAnsi" w:hAnsiTheme="minorHAnsi" w:cstheme="minorHAnsi"/>
          <w:sz w:val="22"/>
          <w:szCs w:val="22"/>
        </w:rPr>
        <w:t xml:space="preserve"> </w:t>
      </w:r>
      <w:r w:rsidR="00254E43" w:rsidRPr="00612C4C">
        <w:rPr>
          <w:rFonts w:asciiTheme="minorHAnsi" w:hAnsiTheme="minorHAnsi" w:cstheme="minorHAnsi"/>
          <w:sz w:val="22"/>
          <w:szCs w:val="22"/>
        </w:rPr>
        <w:t>from Dec</w:t>
      </w:r>
      <w:r w:rsidRPr="00612C4C">
        <w:rPr>
          <w:rFonts w:asciiTheme="minorHAnsi" w:hAnsiTheme="minorHAnsi" w:cstheme="minorHAnsi"/>
          <w:sz w:val="22"/>
          <w:szCs w:val="22"/>
        </w:rPr>
        <w:t xml:space="preserve"> 2011 to </w:t>
      </w:r>
      <w:r w:rsidR="00DF12B8" w:rsidRPr="00612C4C">
        <w:rPr>
          <w:rFonts w:asciiTheme="minorHAnsi" w:hAnsiTheme="minorHAnsi" w:cstheme="minorHAnsi"/>
          <w:sz w:val="22"/>
          <w:szCs w:val="22"/>
        </w:rPr>
        <w:t>Sep</w:t>
      </w:r>
      <w:r w:rsidRPr="00612C4C">
        <w:rPr>
          <w:rFonts w:asciiTheme="minorHAnsi" w:hAnsiTheme="minorHAnsi" w:cstheme="minorHAnsi"/>
          <w:sz w:val="22"/>
          <w:szCs w:val="22"/>
        </w:rPr>
        <w:t xml:space="preserve"> </w:t>
      </w:r>
      <w:r w:rsidR="00DF12B8" w:rsidRPr="00612C4C">
        <w:rPr>
          <w:rFonts w:asciiTheme="minorHAnsi" w:hAnsiTheme="minorHAnsi" w:cstheme="minorHAnsi"/>
          <w:sz w:val="22"/>
          <w:szCs w:val="22"/>
        </w:rPr>
        <w:t>2016</w:t>
      </w:r>
      <w:r w:rsidRPr="00612C4C">
        <w:rPr>
          <w:rFonts w:asciiTheme="minorHAnsi" w:hAnsiTheme="minorHAnsi" w:cstheme="minorHAnsi"/>
          <w:sz w:val="22"/>
          <w:szCs w:val="22"/>
        </w:rPr>
        <w:t>.</w:t>
      </w:r>
    </w:p>
    <w:p w14:paraId="34F92A02" w14:textId="77777777" w:rsidR="003E3C18" w:rsidRDefault="003E3C18" w:rsidP="004D5DA7">
      <w:pPr>
        <w:spacing w:line="276" w:lineRule="auto"/>
        <w:ind w:left="360"/>
        <w:rPr>
          <w:rFonts w:asciiTheme="minorHAnsi" w:hAnsiTheme="minorHAnsi" w:cs="Calibri"/>
          <w:sz w:val="22"/>
          <w:szCs w:val="22"/>
        </w:rPr>
      </w:pPr>
    </w:p>
    <w:p w14:paraId="55CD565B" w14:textId="77777777" w:rsidR="007E5451" w:rsidRPr="00067CAB" w:rsidRDefault="00DF1AB7" w:rsidP="00FF627E">
      <w:pPr>
        <w:pBdr>
          <w:top w:val="thinThickSmallGap" w:sz="12" w:space="1" w:color="auto"/>
          <w:bottom w:val="thickThinSmallGap" w:sz="12" w:space="1" w:color="auto"/>
        </w:pBdr>
        <w:tabs>
          <w:tab w:val="right" w:pos="9677"/>
        </w:tabs>
        <w:rPr>
          <w:rFonts w:ascii="Calibri" w:hAnsi="Calibri" w:cs="Calibri"/>
          <w:b/>
          <w:sz w:val="22"/>
          <w:szCs w:val="22"/>
          <w:lang w:val="en-GB"/>
        </w:rPr>
      </w:pPr>
      <w:r w:rsidRPr="00067CAB">
        <w:rPr>
          <w:rFonts w:ascii="Calibri" w:hAnsi="Calibri" w:cs="Calibri"/>
          <w:b/>
          <w:sz w:val="22"/>
          <w:szCs w:val="22"/>
          <w:lang w:val="en-GB"/>
        </w:rPr>
        <w:t>Skill Set</w:t>
      </w:r>
      <w:r w:rsidR="00FF627E" w:rsidRPr="00067CAB">
        <w:rPr>
          <w:rFonts w:ascii="Calibri" w:hAnsi="Calibri" w:cs="Calibri"/>
          <w:b/>
          <w:sz w:val="22"/>
          <w:szCs w:val="22"/>
          <w:lang w:val="en-GB"/>
        </w:rPr>
        <w:tab/>
      </w:r>
    </w:p>
    <w:p w14:paraId="4176D3C6" w14:textId="77777777" w:rsidR="007E5451" w:rsidRPr="00067CAB" w:rsidRDefault="007E5451">
      <w:pPr>
        <w:rPr>
          <w:rFonts w:ascii="Calibri" w:hAnsi="Calibri" w:cs="Calibri"/>
          <w:b/>
          <w:sz w:val="22"/>
          <w:szCs w:val="22"/>
          <w:lang w:val="en-GB"/>
        </w:rPr>
      </w:pPr>
    </w:p>
    <w:p w14:paraId="06A7304B" w14:textId="77777777" w:rsidR="00E601D2" w:rsidRPr="00067CAB" w:rsidRDefault="007E5451" w:rsidP="00CC56C1">
      <w:pPr>
        <w:rPr>
          <w:rFonts w:ascii="Calibri" w:hAnsi="Calibri" w:cs="Calibri"/>
          <w:b/>
          <w:bCs/>
          <w:sz w:val="22"/>
          <w:szCs w:val="22"/>
          <w:u w:val="single"/>
          <w:lang w:val="en-GB"/>
        </w:rPr>
      </w:pPr>
      <w:r w:rsidRPr="00067CAB">
        <w:rPr>
          <w:rFonts w:ascii="Calibri" w:hAnsi="Calibri" w:cs="Calibri"/>
          <w:b/>
          <w:bCs/>
          <w:sz w:val="22"/>
          <w:szCs w:val="22"/>
          <w:u w:val="single"/>
          <w:lang w:val="en-GB"/>
        </w:rPr>
        <w:t>Technical</w:t>
      </w:r>
      <w:r w:rsidR="006378F2" w:rsidRPr="00067CAB">
        <w:rPr>
          <w:rFonts w:ascii="Calibri" w:hAnsi="Calibri" w:cs="Calibri"/>
          <w:b/>
          <w:bCs/>
          <w:sz w:val="22"/>
          <w:szCs w:val="22"/>
          <w:u w:val="single"/>
          <w:lang w:val="en-GB"/>
        </w:rPr>
        <w:t>:</w:t>
      </w:r>
    </w:p>
    <w:p w14:paraId="56F46D29" w14:textId="77777777" w:rsidR="00723D59" w:rsidRPr="00723D59" w:rsidRDefault="00117EC7" w:rsidP="006E7A4E">
      <w:pPr>
        <w:numPr>
          <w:ilvl w:val="0"/>
          <w:numId w:val="7"/>
        </w:numPr>
        <w:spacing w:after="60"/>
        <w:ind w:left="360"/>
        <w:jc w:val="both"/>
        <w:rPr>
          <w:rFonts w:ascii="Calibri" w:hAnsi="Calibri" w:cs="Calibri"/>
          <w:b/>
          <w:sz w:val="22"/>
          <w:szCs w:val="22"/>
          <w:lang w:val="en-GB"/>
        </w:rPr>
      </w:pPr>
      <w:r w:rsidRPr="00723D59">
        <w:rPr>
          <w:rFonts w:ascii="Calibri" w:hAnsi="Calibri" w:cs="Calibri"/>
          <w:b/>
          <w:sz w:val="22"/>
          <w:szCs w:val="22"/>
          <w:lang w:val="en-GB"/>
        </w:rPr>
        <w:t>O</w:t>
      </w:r>
      <w:r w:rsidR="00FF627E" w:rsidRPr="00723D59">
        <w:rPr>
          <w:rFonts w:ascii="Calibri" w:hAnsi="Calibri" w:cs="Calibri"/>
          <w:b/>
          <w:sz w:val="22"/>
          <w:szCs w:val="22"/>
          <w:lang w:val="en-GB"/>
        </w:rPr>
        <w:t>perating Systems</w:t>
      </w:r>
      <w:r w:rsidR="00FF627E" w:rsidRPr="00723D59">
        <w:rPr>
          <w:rFonts w:ascii="Calibri" w:hAnsi="Calibri" w:cs="Calibri"/>
          <w:b/>
          <w:sz w:val="22"/>
          <w:szCs w:val="22"/>
          <w:lang w:val="en-GB"/>
        </w:rPr>
        <w:tab/>
      </w:r>
      <w:r w:rsidRPr="00723D59">
        <w:rPr>
          <w:rFonts w:ascii="Calibri" w:hAnsi="Calibri" w:cs="Calibri"/>
          <w:b/>
          <w:sz w:val="22"/>
          <w:szCs w:val="22"/>
          <w:lang w:val="en-GB"/>
        </w:rPr>
        <w:t>:</w:t>
      </w:r>
      <w:r w:rsidR="00FF627E" w:rsidRPr="00723D59">
        <w:rPr>
          <w:rFonts w:ascii="Calibri" w:hAnsi="Calibri" w:cs="Calibri"/>
          <w:b/>
          <w:sz w:val="22"/>
          <w:szCs w:val="22"/>
          <w:lang w:val="en-GB"/>
        </w:rPr>
        <w:tab/>
      </w:r>
      <w:r w:rsidRPr="00723D59">
        <w:rPr>
          <w:rFonts w:ascii="Calibri" w:hAnsi="Calibri" w:cs="Calibri"/>
          <w:sz w:val="22"/>
          <w:szCs w:val="22"/>
          <w:lang w:val="en-GB"/>
        </w:rPr>
        <w:t xml:space="preserve">Windows </w:t>
      </w:r>
    </w:p>
    <w:p w14:paraId="7A0C9568" w14:textId="51DD9A90" w:rsidR="00117EC7" w:rsidRPr="00723D59" w:rsidRDefault="004F69F3" w:rsidP="006E7A4E">
      <w:pPr>
        <w:numPr>
          <w:ilvl w:val="0"/>
          <w:numId w:val="7"/>
        </w:numPr>
        <w:spacing w:after="60"/>
        <w:ind w:left="360"/>
        <w:jc w:val="both"/>
        <w:rPr>
          <w:rFonts w:ascii="Calibri" w:hAnsi="Calibri" w:cs="Calibri"/>
          <w:b/>
          <w:sz w:val="22"/>
          <w:szCs w:val="22"/>
          <w:lang w:val="en-GB"/>
        </w:rPr>
      </w:pPr>
      <w:r w:rsidRPr="00723D59">
        <w:rPr>
          <w:rFonts w:ascii="Calibri" w:hAnsi="Calibri" w:cs="Calibri"/>
          <w:b/>
          <w:sz w:val="22"/>
          <w:szCs w:val="22"/>
          <w:lang w:val="en-GB"/>
        </w:rPr>
        <w:t>Languages</w:t>
      </w:r>
      <w:r w:rsidRPr="00723D59">
        <w:rPr>
          <w:rFonts w:ascii="Calibri" w:hAnsi="Calibri" w:cs="Calibri"/>
          <w:b/>
          <w:sz w:val="22"/>
          <w:szCs w:val="22"/>
          <w:lang w:val="en-GB"/>
        </w:rPr>
        <w:tab/>
      </w:r>
      <w:r w:rsidRPr="00723D59">
        <w:rPr>
          <w:rFonts w:ascii="Calibri" w:hAnsi="Calibri" w:cs="Calibri"/>
          <w:b/>
          <w:sz w:val="22"/>
          <w:szCs w:val="22"/>
          <w:lang w:val="en-GB"/>
        </w:rPr>
        <w:tab/>
      </w:r>
      <w:r w:rsidR="00117EC7" w:rsidRPr="00723D59">
        <w:rPr>
          <w:rFonts w:ascii="Calibri" w:hAnsi="Calibri" w:cs="Calibri"/>
          <w:b/>
          <w:sz w:val="22"/>
          <w:szCs w:val="22"/>
          <w:lang w:val="en-GB"/>
        </w:rPr>
        <w:t>:</w:t>
      </w:r>
      <w:r w:rsidR="00FF627E" w:rsidRPr="00723D59">
        <w:rPr>
          <w:rFonts w:ascii="Calibri" w:hAnsi="Calibri" w:cs="Calibri"/>
          <w:b/>
          <w:sz w:val="22"/>
          <w:szCs w:val="22"/>
          <w:lang w:val="en-GB"/>
        </w:rPr>
        <w:tab/>
      </w:r>
      <w:r w:rsidR="00117EC7" w:rsidRPr="00723D59">
        <w:rPr>
          <w:rFonts w:ascii="Calibri" w:hAnsi="Calibri" w:cs="Calibri"/>
          <w:sz w:val="22"/>
          <w:szCs w:val="22"/>
          <w:lang w:val="en-GB"/>
        </w:rPr>
        <w:t>C</w:t>
      </w:r>
      <w:r w:rsidR="00723D59">
        <w:rPr>
          <w:rFonts w:ascii="Calibri" w:hAnsi="Calibri" w:cs="Calibri"/>
          <w:sz w:val="22"/>
          <w:szCs w:val="22"/>
          <w:lang w:val="en-GB"/>
        </w:rPr>
        <w:t>, VBA, C#</w:t>
      </w:r>
      <w:r w:rsidR="00B215FC">
        <w:rPr>
          <w:rFonts w:ascii="Calibri" w:hAnsi="Calibri" w:cs="Calibri"/>
          <w:sz w:val="22"/>
          <w:szCs w:val="22"/>
          <w:lang w:val="en-GB"/>
        </w:rPr>
        <w:t>, Java, XML</w:t>
      </w:r>
    </w:p>
    <w:p w14:paraId="52756F85" w14:textId="49A59AAF" w:rsidR="00264577" w:rsidRDefault="00723D59" w:rsidP="00264577">
      <w:pPr>
        <w:numPr>
          <w:ilvl w:val="0"/>
          <w:numId w:val="7"/>
        </w:numPr>
        <w:spacing w:after="60"/>
        <w:ind w:left="360"/>
        <w:jc w:val="both"/>
        <w:rPr>
          <w:rFonts w:ascii="Calibri" w:hAnsi="Calibri" w:cs="Calibri"/>
          <w:b/>
          <w:sz w:val="22"/>
          <w:szCs w:val="22"/>
          <w:lang w:val="fr-FR"/>
        </w:rPr>
      </w:pPr>
      <w:r w:rsidRPr="00A31B53">
        <w:rPr>
          <w:rFonts w:ascii="Calibri" w:hAnsi="Calibri" w:cs="Calibri"/>
          <w:b/>
          <w:sz w:val="22"/>
          <w:szCs w:val="22"/>
          <w:lang w:val="fr-FR"/>
        </w:rPr>
        <w:t>Web</w:t>
      </w:r>
      <w:r w:rsidR="00FF627E" w:rsidRPr="00A31B53">
        <w:rPr>
          <w:rFonts w:ascii="Calibri" w:hAnsi="Calibri" w:cs="Calibri"/>
          <w:b/>
          <w:sz w:val="22"/>
          <w:szCs w:val="22"/>
          <w:lang w:val="fr-FR"/>
        </w:rPr>
        <w:t xml:space="preserve"> Technologies</w:t>
      </w:r>
      <w:r w:rsidR="00FF627E" w:rsidRPr="00A31B53">
        <w:rPr>
          <w:rFonts w:ascii="Calibri" w:hAnsi="Calibri" w:cs="Calibri"/>
          <w:b/>
          <w:sz w:val="22"/>
          <w:szCs w:val="22"/>
          <w:lang w:val="fr-FR"/>
        </w:rPr>
        <w:tab/>
      </w:r>
      <w:r w:rsidR="00117EC7" w:rsidRPr="00A31B53">
        <w:rPr>
          <w:rFonts w:ascii="Calibri" w:hAnsi="Calibri" w:cs="Calibri"/>
          <w:b/>
          <w:sz w:val="22"/>
          <w:szCs w:val="22"/>
          <w:lang w:val="fr-FR"/>
        </w:rPr>
        <w:t>:</w:t>
      </w:r>
      <w:r w:rsidR="00FF627E" w:rsidRPr="00A31B53">
        <w:rPr>
          <w:rFonts w:ascii="Calibri" w:hAnsi="Calibri" w:cs="Calibri"/>
          <w:b/>
          <w:sz w:val="22"/>
          <w:szCs w:val="22"/>
          <w:lang w:val="fr-FR"/>
        </w:rPr>
        <w:tab/>
      </w:r>
      <w:r w:rsidRPr="00A31B53">
        <w:rPr>
          <w:rFonts w:ascii="Calibri" w:hAnsi="Calibri" w:cs="Calibri"/>
          <w:sz w:val="22"/>
          <w:szCs w:val="22"/>
          <w:lang w:val="fr-FR"/>
        </w:rPr>
        <w:t>ASP.Net,</w:t>
      </w:r>
      <w:r w:rsidR="005F5D56">
        <w:rPr>
          <w:rFonts w:ascii="Calibri" w:hAnsi="Calibri" w:cs="Calibri"/>
          <w:sz w:val="22"/>
          <w:szCs w:val="22"/>
          <w:lang w:val="fr-FR"/>
        </w:rPr>
        <w:t xml:space="preserve"> Angular JS, </w:t>
      </w:r>
      <w:r w:rsidRPr="00A31B53">
        <w:rPr>
          <w:rFonts w:ascii="Calibri" w:hAnsi="Calibri" w:cs="Calibri"/>
          <w:sz w:val="22"/>
          <w:szCs w:val="22"/>
          <w:lang w:val="fr-FR"/>
        </w:rPr>
        <w:t xml:space="preserve"> HTML, JavaScript</w:t>
      </w:r>
      <w:r w:rsidR="005F5D56">
        <w:rPr>
          <w:rFonts w:ascii="Calibri" w:hAnsi="Calibri" w:cs="Calibri"/>
          <w:sz w:val="22"/>
          <w:szCs w:val="22"/>
          <w:lang w:val="fr-FR"/>
        </w:rPr>
        <w:t>, JQuery.</w:t>
      </w:r>
    </w:p>
    <w:p w14:paraId="7C7AA8F2" w14:textId="28EF1663" w:rsidR="00B215FC" w:rsidRPr="00264577" w:rsidRDefault="00B215FC" w:rsidP="00264577">
      <w:pPr>
        <w:numPr>
          <w:ilvl w:val="0"/>
          <w:numId w:val="7"/>
        </w:numPr>
        <w:spacing w:after="60"/>
        <w:ind w:left="360"/>
        <w:jc w:val="both"/>
        <w:rPr>
          <w:rFonts w:ascii="Calibri" w:hAnsi="Calibri" w:cs="Calibri"/>
          <w:b/>
          <w:sz w:val="22"/>
          <w:szCs w:val="22"/>
          <w:lang w:val="fr-FR"/>
        </w:rPr>
      </w:pPr>
      <w:r w:rsidRPr="00264577">
        <w:rPr>
          <w:rFonts w:ascii="Calibri" w:hAnsi="Calibri" w:cs="Calibri"/>
          <w:b/>
          <w:sz w:val="22"/>
          <w:szCs w:val="22"/>
          <w:lang w:val="fr-FR"/>
        </w:rPr>
        <w:t xml:space="preserve">.Net technologies    :       </w:t>
      </w:r>
      <w:r w:rsidR="00264577">
        <w:rPr>
          <w:rFonts w:ascii="Calibri" w:hAnsi="Calibri" w:cs="Calibri"/>
          <w:b/>
          <w:sz w:val="22"/>
          <w:szCs w:val="22"/>
          <w:lang w:val="fr-FR"/>
        </w:rPr>
        <w:t xml:space="preserve">       </w:t>
      </w:r>
      <w:r w:rsidR="00264577" w:rsidRPr="00264577">
        <w:rPr>
          <w:rFonts w:ascii="Calibri" w:hAnsi="Calibri" w:cs="Calibri"/>
          <w:sz w:val="22"/>
          <w:szCs w:val="22"/>
          <w:lang w:val="fr-FR"/>
        </w:rPr>
        <w:t xml:space="preserve">MVC , C#.NET, Entity </w:t>
      </w:r>
      <w:r w:rsidR="00612C4C" w:rsidRPr="00264577">
        <w:rPr>
          <w:rFonts w:ascii="Calibri" w:hAnsi="Calibri" w:cs="Calibri"/>
          <w:sz w:val="22"/>
          <w:szCs w:val="22"/>
          <w:lang w:val="fr-FR"/>
        </w:rPr>
        <w:t>Framework</w:t>
      </w:r>
      <w:r w:rsidR="00264577" w:rsidRPr="00264577">
        <w:rPr>
          <w:rFonts w:ascii="Calibri" w:hAnsi="Calibri" w:cs="Calibri"/>
          <w:sz w:val="22"/>
          <w:szCs w:val="22"/>
          <w:lang w:val="fr-FR"/>
        </w:rPr>
        <w:t>, Web API</w:t>
      </w:r>
    </w:p>
    <w:p w14:paraId="08B03BDC" w14:textId="1D484917" w:rsidR="00E143D3" w:rsidRPr="00E143D3" w:rsidRDefault="00723D59" w:rsidP="00C71158">
      <w:pPr>
        <w:numPr>
          <w:ilvl w:val="0"/>
          <w:numId w:val="7"/>
        </w:numPr>
        <w:spacing w:after="60"/>
        <w:ind w:left="360"/>
        <w:jc w:val="both"/>
        <w:rPr>
          <w:rFonts w:ascii="Calibri" w:hAnsi="Calibri" w:cs="Calibri"/>
          <w:b/>
          <w:sz w:val="22"/>
          <w:szCs w:val="22"/>
          <w:lang w:val="fr-FR"/>
        </w:rPr>
      </w:pPr>
      <w:r w:rsidRPr="00E143D3">
        <w:rPr>
          <w:rFonts w:ascii="Calibri" w:hAnsi="Calibri" w:cs="Calibri"/>
          <w:b/>
          <w:sz w:val="22"/>
          <w:szCs w:val="22"/>
          <w:lang w:val="en-GB"/>
        </w:rPr>
        <w:t>RDBMS</w:t>
      </w:r>
      <w:r w:rsidR="001F59B0" w:rsidRPr="00E143D3">
        <w:rPr>
          <w:rFonts w:ascii="Calibri" w:hAnsi="Calibri" w:cs="Calibri"/>
          <w:b/>
          <w:sz w:val="22"/>
          <w:szCs w:val="22"/>
          <w:lang w:val="en-GB"/>
        </w:rPr>
        <w:tab/>
      </w:r>
      <w:r w:rsidR="001F59B0" w:rsidRPr="00E143D3">
        <w:rPr>
          <w:rFonts w:ascii="Calibri" w:hAnsi="Calibri" w:cs="Calibri"/>
          <w:b/>
          <w:sz w:val="22"/>
          <w:szCs w:val="22"/>
          <w:lang w:val="en-GB"/>
        </w:rPr>
        <w:tab/>
      </w:r>
      <w:r w:rsidR="00117EC7" w:rsidRPr="00E143D3">
        <w:rPr>
          <w:rFonts w:ascii="Calibri" w:hAnsi="Calibri" w:cs="Calibri"/>
          <w:b/>
          <w:sz w:val="22"/>
          <w:szCs w:val="22"/>
          <w:lang w:val="en-GB"/>
        </w:rPr>
        <w:t>:</w:t>
      </w:r>
      <w:r w:rsidR="001F59B0" w:rsidRPr="00E143D3">
        <w:rPr>
          <w:rFonts w:ascii="Calibri" w:hAnsi="Calibri" w:cs="Calibri"/>
          <w:b/>
          <w:sz w:val="22"/>
          <w:szCs w:val="22"/>
          <w:lang w:val="en-GB"/>
        </w:rPr>
        <w:t xml:space="preserve">             </w:t>
      </w:r>
      <w:r w:rsidR="00BF0B15" w:rsidRPr="00E143D3">
        <w:rPr>
          <w:rFonts w:ascii="Calibri" w:hAnsi="Calibri" w:cs="Calibri"/>
          <w:sz w:val="22"/>
          <w:szCs w:val="22"/>
          <w:lang w:val="en-GB"/>
        </w:rPr>
        <w:t>SQL Server</w:t>
      </w:r>
      <w:r w:rsidR="00B215FC" w:rsidRPr="00E143D3">
        <w:rPr>
          <w:rFonts w:ascii="Calibri" w:hAnsi="Calibri" w:cs="Calibri"/>
          <w:sz w:val="22"/>
          <w:szCs w:val="22"/>
          <w:lang w:val="en-GB"/>
        </w:rPr>
        <w:t xml:space="preserve">, </w:t>
      </w:r>
    </w:p>
    <w:p w14:paraId="6BF528C8" w14:textId="4FADB7A6" w:rsidR="00B215FC" w:rsidRPr="00E143D3" w:rsidRDefault="00264577" w:rsidP="00C71158">
      <w:pPr>
        <w:numPr>
          <w:ilvl w:val="0"/>
          <w:numId w:val="7"/>
        </w:numPr>
        <w:spacing w:after="60"/>
        <w:ind w:left="360"/>
        <w:jc w:val="both"/>
        <w:rPr>
          <w:rFonts w:ascii="Calibri" w:hAnsi="Calibri" w:cs="Calibri"/>
          <w:b/>
          <w:sz w:val="22"/>
          <w:szCs w:val="22"/>
          <w:lang w:val="fr-FR"/>
        </w:rPr>
      </w:pPr>
      <w:r w:rsidRPr="00E143D3">
        <w:rPr>
          <w:rFonts w:ascii="Calibri" w:hAnsi="Calibri" w:cs="Calibri"/>
          <w:b/>
          <w:sz w:val="22"/>
          <w:szCs w:val="22"/>
          <w:lang w:val="fr-FR"/>
        </w:rPr>
        <w:t>Report</w:t>
      </w:r>
      <w:r>
        <w:rPr>
          <w:rFonts w:ascii="Calibri" w:hAnsi="Calibri" w:cs="Calibri"/>
          <w:b/>
          <w:sz w:val="22"/>
          <w:szCs w:val="22"/>
          <w:lang w:val="fr-FR"/>
        </w:rPr>
        <w:t>i</w:t>
      </w:r>
      <w:r w:rsidRPr="00E143D3">
        <w:rPr>
          <w:rFonts w:ascii="Calibri" w:hAnsi="Calibri" w:cs="Calibri"/>
          <w:b/>
          <w:sz w:val="22"/>
          <w:szCs w:val="22"/>
          <w:lang w:val="fr-FR"/>
        </w:rPr>
        <w:t>n</w:t>
      </w:r>
      <w:r>
        <w:rPr>
          <w:rFonts w:ascii="Calibri" w:hAnsi="Calibri" w:cs="Calibri"/>
          <w:b/>
          <w:sz w:val="22"/>
          <w:szCs w:val="22"/>
          <w:lang w:val="fr-FR"/>
        </w:rPr>
        <w:t>g</w:t>
      </w:r>
      <w:r w:rsidR="00B215FC" w:rsidRPr="00E143D3">
        <w:rPr>
          <w:rFonts w:ascii="Calibri" w:hAnsi="Calibri" w:cs="Calibri"/>
          <w:b/>
          <w:sz w:val="22"/>
          <w:szCs w:val="22"/>
          <w:lang w:val="fr-FR"/>
        </w:rPr>
        <w:t xml:space="preserve"> Tools</w:t>
      </w:r>
      <w:r w:rsidR="00B215FC" w:rsidRPr="00E143D3">
        <w:rPr>
          <w:rFonts w:ascii="Calibri" w:hAnsi="Calibri" w:cs="Calibri"/>
          <w:b/>
          <w:sz w:val="22"/>
          <w:szCs w:val="22"/>
          <w:lang w:val="fr-FR"/>
        </w:rPr>
        <w:tab/>
      </w:r>
      <w:r w:rsidR="00FA04CB">
        <w:rPr>
          <w:rFonts w:ascii="Calibri" w:hAnsi="Calibri" w:cs="Calibri"/>
          <w:b/>
          <w:sz w:val="22"/>
          <w:szCs w:val="22"/>
          <w:lang w:val="fr-FR"/>
        </w:rPr>
        <w:tab/>
      </w:r>
      <w:r w:rsidR="00B215FC" w:rsidRPr="00E143D3">
        <w:rPr>
          <w:rFonts w:ascii="Calibri" w:hAnsi="Calibri" w:cs="Calibri"/>
          <w:sz w:val="22"/>
          <w:szCs w:val="22"/>
          <w:lang w:val="fr-FR"/>
        </w:rPr>
        <w:t>SSRS</w:t>
      </w:r>
    </w:p>
    <w:p w14:paraId="372A73E6" w14:textId="596A8CA4" w:rsidR="00B215FC" w:rsidRPr="00B215FC" w:rsidRDefault="00B215FC" w:rsidP="00B215FC">
      <w:pPr>
        <w:numPr>
          <w:ilvl w:val="0"/>
          <w:numId w:val="7"/>
        </w:numPr>
        <w:spacing w:after="60"/>
        <w:ind w:left="360"/>
        <w:jc w:val="both"/>
        <w:rPr>
          <w:rFonts w:ascii="Calibri" w:hAnsi="Calibri" w:cs="Calibri"/>
          <w:b/>
          <w:sz w:val="22"/>
          <w:szCs w:val="22"/>
          <w:lang w:val="fr-FR"/>
        </w:rPr>
      </w:pPr>
      <w:r w:rsidRPr="00B215FC">
        <w:rPr>
          <w:rFonts w:ascii="Calibri" w:hAnsi="Calibri" w:cs="Calibri"/>
          <w:b/>
          <w:sz w:val="22"/>
          <w:szCs w:val="22"/>
          <w:lang w:val="fr-FR"/>
        </w:rPr>
        <w:t>Version &amp; Source Control Tools</w:t>
      </w:r>
      <w:r>
        <w:rPr>
          <w:rFonts w:ascii="Calibri" w:hAnsi="Calibri" w:cs="Calibri"/>
          <w:b/>
          <w:sz w:val="22"/>
          <w:szCs w:val="22"/>
          <w:lang w:val="fr-FR"/>
        </w:rPr>
        <w:t> :</w:t>
      </w:r>
      <w:r w:rsidRPr="00B215FC">
        <w:rPr>
          <w:rFonts w:ascii="Calibri" w:hAnsi="Calibri" w:cs="Calibri"/>
          <w:b/>
          <w:sz w:val="22"/>
          <w:szCs w:val="22"/>
          <w:lang w:val="fr-FR"/>
        </w:rPr>
        <w:t xml:space="preserve">  </w:t>
      </w:r>
      <w:r w:rsidR="00E143D3">
        <w:rPr>
          <w:rFonts w:ascii="Calibri" w:hAnsi="Calibri" w:cs="Calibri"/>
          <w:sz w:val="22"/>
          <w:szCs w:val="22"/>
          <w:lang w:val="fr-FR"/>
        </w:rPr>
        <w:t>VSTS</w:t>
      </w:r>
      <w:r w:rsidR="00264577">
        <w:rPr>
          <w:rFonts w:ascii="Calibri" w:hAnsi="Calibri" w:cs="Calibri"/>
          <w:sz w:val="22"/>
          <w:szCs w:val="22"/>
          <w:lang w:val="fr-FR"/>
        </w:rPr>
        <w:t>, T</w:t>
      </w:r>
      <w:r w:rsidR="00E143D3">
        <w:rPr>
          <w:rFonts w:ascii="Calibri" w:hAnsi="Calibri" w:cs="Calibri"/>
          <w:sz w:val="22"/>
          <w:szCs w:val="22"/>
          <w:lang w:val="fr-FR"/>
        </w:rPr>
        <w:t>FS</w:t>
      </w:r>
      <w:r w:rsidR="00264577">
        <w:rPr>
          <w:rFonts w:ascii="Calibri" w:hAnsi="Calibri" w:cs="Calibri"/>
          <w:sz w:val="22"/>
          <w:szCs w:val="22"/>
          <w:lang w:val="fr-FR"/>
        </w:rPr>
        <w:t>, GIT</w:t>
      </w:r>
    </w:p>
    <w:p w14:paraId="72AD001D" w14:textId="7F55BBC0" w:rsidR="002D1A53" w:rsidRDefault="002D1A53" w:rsidP="008D575A">
      <w:pPr>
        <w:numPr>
          <w:ilvl w:val="0"/>
          <w:numId w:val="7"/>
        </w:numPr>
        <w:spacing w:after="60"/>
        <w:ind w:left="360"/>
        <w:jc w:val="both"/>
        <w:rPr>
          <w:rFonts w:ascii="Calibri" w:hAnsi="Calibri" w:cs="Calibri"/>
          <w:sz w:val="22"/>
          <w:szCs w:val="22"/>
          <w:lang w:val="en-GB"/>
        </w:rPr>
      </w:pPr>
      <w:r>
        <w:rPr>
          <w:rFonts w:ascii="Calibri" w:hAnsi="Calibri" w:cs="Calibri"/>
          <w:b/>
          <w:sz w:val="22"/>
          <w:szCs w:val="22"/>
          <w:lang w:val="en-GB"/>
        </w:rPr>
        <w:t xml:space="preserve">Testing </w:t>
      </w:r>
      <w:r w:rsidR="00723D59">
        <w:rPr>
          <w:rFonts w:ascii="Calibri" w:hAnsi="Calibri" w:cs="Calibri"/>
          <w:b/>
          <w:sz w:val="22"/>
          <w:szCs w:val="22"/>
          <w:lang w:val="en-GB"/>
        </w:rPr>
        <w:t xml:space="preserve">Tools         </w:t>
      </w:r>
      <w:r>
        <w:rPr>
          <w:rFonts w:ascii="Calibri" w:hAnsi="Calibri" w:cs="Calibri"/>
          <w:b/>
          <w:sz w:val="22"/>
          <w:szCs w:val="22"/>
          <w:lang w:val="en-GB"/>
        </w:rPr>
        <w:t xml:space="preserve">   :             </w:t>
      </w:r>
      <w:r w:rsidR="00723D59">
        <w:rPr>
          <w:rFonts w:ascii="Calibri" w:hAnsi="Calibri" w:cs="Calibri"/>
          <w:sz w:val="22"/>
          <w:szCs w:val="22"/>
          <w:lang w:val="en-GB"/>
        </w:rPr>
        <w:t>MTM,</w:t>
      </w:r>
      <w:r w:rsidR="00E143D3">
        <w:rPr>
          <w:rFonts w:ascii="Calibri" w:hAnsi="Calibri" w:cs="Calibri"/>
          <w:sz w:val="22"/>
          <w:szCs w:val="22"/>
          <w:lang w:val="en-GB"/>
        </w:rPr>
        <w:t xml:space="preserve"> QC, QTP, TFS, Hyper-V, Fiddler, NUnit</w:t>
      </w:r>
    </w:p>
    <w:p w14:paraId="1710A4D8" w14:textId="143D5F0E" w:rsidR="00CB4212" w:rsidRPr="006E54FB" w:rsidRDefault="00CB4212" w:rsidP="008D575A">
      <w:pPr>
        <w:numPr>
          <w:ilvl w:val="0"/>
          <w:numId w:val="7"/>
        </w:numPr>
        <w:spacing w:after="60"/>
        <w:ind w:left="360"/>
        <w:jc w:val="both"/>
        <w:rPr>
          <w:rFonts w:ascii="Calibri" w:hAnsi="Calibri" w:cs="Calibri"/>
          <w:sz w:val="22"/>
          <w:szCs w:val="22"/>
          <w:lang w:val="en-GB"/>
        </w:rPr>
      </w:pPr>
      <w:r>
        <w:rPr>
          <w:rFonts w:ascii="Calibri" w:hAnsi="Calibri" w:cs="Calibri"/>
          <w:b/>
          <w:sz w:val="22"/>
          <w:szCs w:val="22"/>
          <w:lang w:val="en-GB"/>
        </w:rPr>
        <w:lastRenderedPageBreak/>
        <w:t>RPA Tools</w:t>
      </w:r>
      <w:r>
        <w:rPr>
          <w:rFonts w:ascii="Calibri" w:hAnsi="Calibri" w:cs="Calibri"/>
          <w:b/>
          <w:sz w:val="22"/>
          <w:szCs w:val="22"/>
          <w:lang w:val="en-GB"/>
        </w:rPr>
        <w:tab/>
      </w:r>
      <w:r>
        <w:rPr>
          <w:rFonts w:ascii="Calibri" w:hAnsi="Calibri" w:cs="Calibri"/>
          <w:b/>
          <w:sz w:val="22"/>
          <w:szCs w:val="22"/>
          <w:lang w:val="en-GB"/>
        </w:rPr>
        <w:tab/>
        <w:t>:</w:t>
      </w:r>
      <w:r>
        <w:rPr>
          <w:rFonts w:ascii="Calibri" w:hAnsi="Calibri" w:cs="Calibri"/>
          <w:sz w:val="22"/>
          <w:szCs w:val="22"/>
          <w:lang w:val="en-GB"/>
        </w:rPr>
        <w:tab/>
        <w:t>BluePrism, Ui Path</w:t>
      </w:r>
    </w:p>
    <w:p w14:paraId="71EA5643" w14:textId="77777777" w:rsidR="00D436F3" w:rsidRPr="00D436F3" w:rsidRDefault="00D436F3" w:rsidP="00B215FC">
      <w:pPr>
        <w:spacing w:after="60"/>
        <w:ind w:left="360"/>
        <w:jc w:val="both"/>
        <w:rPr>
          <w:rFonts w:ascii="Calibri" w:hAnsi="Calibri" w:cs="Calibri"/>
          <w:sz w:val="22"/>
          <w:szCs w:val="22"/>
          <w:lang w:val="en-GB"/>
        </w:rPr>
      </w:pPr>
    </w:p>
    <w:p w14:paraId="45FC40C0" w14:textId="77777777" w:rsidR="00EA7DD2" w:rsidRPr="00067CAB" w:rsidRDefault="00B215FC" w:rsidP="00EA7DD2">
      <w:pPr>
        <w:shd w:val="clear" w:color="auto" w:fill="BFBFBF"/>
        <w:rPr>
          <w:rFonts w:ascii="Calibri" w:hAnsi="Calibri" w:cs="Calibri"/>
          <w:b/>
          <w:sz w:val="22"/>
          <w:szCs w:val="22"/>
          <w:highlight w:val="lightGray"/>
        </w:rPr>
      </w:pPr>
      <w:r>
        <w:rPr>
          <w:rFonts w:ascii="Calibri" w:hAnsi="Calibri" w:cs="Calibri"/>
          <w:b/>
          <w:sz w:val="22"/>
          <w:szCs w:val="22"/>
          <w:highlight w:val="lightGray"/>
        </w:rPr>
        <w:t xml:space="preserve">Key Projects </w:t>
      </w:r>
      <w:r w:rsidR="00C86F28">
        <w:rPr>
          <w:rFonts w:ascii="Calibri" w:hAnsi="Calibri" w:cs="Calibri"/>
          <w:b/>
          <w:sz w:val="22"/>
          <w:szCs w:val="22"/>
          <w:highlight w:val="lightGray"/>
        </w:rPr>
        <w:t>handled:</w:t>
      </w:r>
      <w:r w:rsidR="00EA7DD2" w:rsidRPr="00067CAB">
        <w:rPr>
          <w:rFonts w:ascii="Calibri" w:hAnsi="Calibri" w:cs="Calibri"/>
          <w:b/>
          <w:sz w:val="22"/>
          <w:szCs w:val="22"/>
          <w:highlight w:val="lightGray"/>
        </w:rPr>
        <w:tab/>
      </w:r>
    </w:p>
    <w:p w14:paraId="794CDBB1" w14:textId="4D237154" w:rsidR="00AF0C8A" w:rsidRDefault="00AF0C8A" w:rsidP="00A87C6A">
      <w:pPr>
        <w:spacing w:line="276" w:lineRule="auto"/>
        <w:rPr>
          <w:rFonts w:ascii="Calibri" w:hAnsi="Calibri" w:cs="Calibri"/>
          <w:b/>
          <w:sz w:val="22"/>
          <w:szCs w:val="22"/>
          <w:u w:val="single"/>
          <w:lang w:val="en-GB"/>
        </w:rPr>
      </w:pPr>
    </w:p>
    <w:p w14:paraId="00F9A342" w14:textId="03F8BD99" w:rsidR="00264577" w:rsidRDefault="00264577" w:rsidP="00264577">
      <w:pPr>
        <w:spacing w:line="276" w:lineRule="auto"/>
        <w:rPr>
          <w:rFonts w:ascii="Calibri" w:hAnsi="Calibri" w:cs="Calibri"/>
          <w:b/>
          <w:sz w:val="22"/>
          <w:szCs w:val="22"/>
          <w:u w:val="single"/>
          <w:lang w:val="en-GB"/>
        </w:rPr>
      </w:pPr>
      <w:r w:rsidRPr="00C86F28">
        <w:rPr>
          <w:rFonts w:ascii="Calibri" w:hAnsi="Calibri" w:cs="Calibri"/>
          <w:b/>
          <w:sz w:val="22"/>
          <w:szCs w:val="22"/>
          <w:u w:val="single"/>
          <w:lang w:val="en-GB"/>
        </w:rPr>
        <w:t>Project: 1</w:t>
      </w:r>
    </w:p>
    <w:p w14:paraId="48D8789E" w14:textId="2329CBF2" w:rsidR="00264577" w:rsidRDefault="00264577" w:rsidP="00264577">
      <w:pPr>
        <w:pStyle w:val="FootnoteText"/>
        <w:widowControl/>
        <w:autoSpaceDE w:val="0"/>
        <w:autoSpaceDN w:val="0"/>
        <w:adjustRightInd w:val="0"/>
        <w:jc w:val="both"/>
        <w:rPr>
          <w:b/>
          <w:sz w:val="22"/>
          <w:szCs w:val="22"/>
        </w:rPr>
      </w:pPr>
      <w:r>
        <w:rPr>
          <w:b/>
          <w:sz w:val="22"/>
          <w:szCs w:val="22"/>
        </w:rPr>
        <w:t>Client</w:t>
      </w:r>
      <w:r w:rsidRPr="002A4C59">
        <w:rPr>
          <w:b/>
          <w:sz w:val="22"/>
          <w:szCs w:val="22"/>
        </w:rPr>
        <w:t xml:space="preserve">: </w:t>
      </w:r>
      <w:r>
        <w:rPr>
          <w:b/>
          <w:sz w:val="22"/>
          <w:szCs w:val="22"/>
        </w:rPr>
        <w:t>Microsoft</w:t>
      </w:r>
    </w:p>
    <w:p w14:paraId="3398321F" w14:textId="3030E602" w:rsidR="00264577" w:rsidRDefault="00264577" w:rsidP="00264577">
      <w:pPr>
        <w:pStyle w:val="FootnoteText"/>
        <w:widowControl/>
        <w:autoSpaceDE w:val="0"/>
        <w:autoSpaceDN w:val="0"/>
        <w:adjustRightInd w:val="0"/>
        <w:jc w:val="both"/>
        <w:rPr>
          <w:b/>
          <w:sz w:val="22"/>
          <w:szCs w:val="22"/>
        </w:rPr>
      </w:pPr>
      <w:r>
        <w:rPr>
          <w:b/>
          <w:sz w:val="22"/>
          <w:szCs w:val="22"/>
        </w:rPr>
        <w:t xml:space="preserve">Project Title: </w:t>
      </w:r>
      <w:r w:rsidRPr="00264577">
        <w:rPr>
          <w:b/>
          <w:sz w:val="22"/>
          <w:szCs w:val="22"/>
        </w:rPr>
        <w:t>Office PAP (Partner Admin Portal)</w:t>
      </w:r>
    </w:p>
    <w:p w14:paraId="70C7983D" w14:textId="16CA5185" w:rsidR="00264577" w:rsidRDefault="00264577" w:rsidP="00264577">
      <w:pPr>
        <w:pStyle w:val="FootnoteText"/>
        <w:widowControl/>
        <w:autoSpaceDE w:val="0"/>
        <w:autoSpaceDN w:val="0"/>
        <w:adjustRightInd w:val="0"/>
        <w:jc w:val="both"/>
        <w:rPr>
          <w:sz w:val="22"/>
          <w:szCs w:val="22"/>
        </w:rPr>
      </w:pPr>
      <w:r w:rsidRPr="002A4C59">
        <w:rPr>
          <w:b/>
          <w:sz w:val="22"/>
          <w:szCs w:val="22"/>
        </w:rPr>
        <w:t xml:space="preserve">Description: </w:t>
      </w:r>
      <w:r w:rsidRPr="00264577">
        <w:rPr>
          <w:sz w:val="22"/>
          <w:szCs w:val="22"/>
        </w:rPr>
        <w:t>This is the office 365 portal for maintaining licenses for organizations. The portal consists of users and admins, there are several types of admins who will maintain all the users and assign licenses for the users. The portal also consists of groups, shared mailboxes, sites etc.</w:t>
      </w:r>
    </w:p>
    <w:p w14:paraId="37F44684" w14:textId="1FF9D738" w:rsidR="00264577" w:rsidRPr="00264577" w:rsidRDefault="00264577" w:rsidP="00264577">
      <w:pPr>
        <w:jc w:val="both"/>
        <w:rPr>
          <w:sz w:val="22"/>
          <w:szCs w:val="22"/>
        </w:rPr>
      </w:pPr>
      <w:r w:rsidRPr="002A4C59">
        <w:rPr>
          <w:b/>
          <w:sz w:val="22"/>
          <w:szCs w:val="22"/>
        </w:rPr>
        <w:t>Environment</w:t>
      </w:r>
      <w:r w:rsidRPr="002A4C59">
        <w:rPr>
          <w:sz w:val="22"/>
          <w:szCs w:val="22"/>
        </w:rPr>
        <w:t xml:space="preserve">: </w:t>
      </w:r>
      <w:r w:rsidRPr="00264577">
        <w:rPr>
          <w:sz w:val="22"/>
          <w:szCs w:val="22"/>
        </w:rPr>
        <w:t>.</w:t>
      </w:r>
      <w:r w:rsidRPr="00264577">
        <w:t xml:space="preserve"> </w:t>
      </w:r>
      <w:r w:rsidRPr="00264577">
        <w:rPr>
          <w:sz w:val="22"/>
          <w:szCs w:val="22"/>
        </w:rPr>
        <w:t>NET 4.5, C#.NET, SQL Server 201</w:t>
      </w:r>
      <w:r w:rsidR="00612C4C">
        <w:rPr>
          <w:sz w:val="22"/>
          <w:szCs w:val="22"/>
        </w:rPr>
        <w:t>6</w:t>
      </w:r>
      <w:bookmarkStart w:id="0" w:name="_GoBack"/>
      <w:bookmarkEnd w:id="0"/>
      <w:r w:rsidRPr="00264577">
        <w:rPr>
          <w:sz w:val="22"/>
          <w:szCs w:val="22"/>
        </w:rPr>
        <w:t xml:space="preserve">, JQuery, Typescript, AngularJS, LINQ, </w:t>
      </w:r>
    </w:p>
    <w:p w14:paraId="34285937" w14:textId="31421736" w:rsidR="00264577" w:rsidRDefault="00264577" w:rsidP="00264577">
      <w:pPr>
        <w:jc w:val="both"/>
        <w:rPr>
          <w:sz w:val="22"/>
          <w:szCs w:val="22"/>
        </w:rPr>
      </w:pPr>
      <w:r w:rsidRPr="00264577">
        <w:rPr>
          <w:sz w:val="22"/>
          <w:szCs w:val="22"/>
        </w:rPr>
        <w:t>Lambda Expressions, Entity Framework, Web API2</w:t>
      </w:r>
    </w:p>
    <w:p w14:paraId="0AF372F8" w14:textId="77777777" w:rsidR="00264577" w:rsidRDefault="00264577" w:rsidP="00264577">
      <w:pPr>
        <w:jc w:val="both"/>
        <w:rPr>
          <w:b/>
          <w:sz w:val="22"/>
          <w:szCs w:val="22"/>
        </w:rPr>
      </w:pPr>
    </w:p>
    <w:p w14:paraId="388E3B5B" w14:textId="77777777" w:rsidR="00264577" w:rsidRDefault="00264577" w:rsidP="00264577">
      <w:pPr>
        <w:jc w:val="both"/>
        <w:rPr>
          <w:b/>
          <w:sz w:val="22"/>
          <w:szCs w:val="22"/>
        </w:rPr>
      </w:pPr>
      <w:r w:rsidRPr="002A4C59">
        <w:rPr>
          <w:b/>
          <w:sz w:val="22"/>
          <w:szCs w:val="22"/>
        </w:rPr>
        <w:t>Roles and Responsibilities</w:t>
      </w:r>
      <w:r>
        <w:rPr>
          <w:b/>
          <w:sz w:val="22"/>
          <w:szCs w:val="22"/>
        </w:rPr>
        <w:t xml:space="preserve">: </w:t>
      </w:r>
    </w:p>
    <w:p w14:paraId="4387F2CB" w14:textId="77777777" w:rsidR="00264577" w:rsidRDefault="00264577" w:rsidP="00264577">
      <w:pPr>
        <w:jc w:val="both"/>
        <w:rPr>
          <w:b/>
          <w:sz w:val="22"/>
          <w:szCs w:val="22"/>
        </w:rPr>
      </w:pPr>
    </w:p>
    <w:p w14:paraId="549DA066" w14:textId="3D937943" w:rsidR="00264577" w:rsidRDefault="00264577" w:rsidP="00264577">
      <w:pPr>
        <w:pStyle w:val="ListParagraph"/>
        <w:numPr>
          <w:ilvl w:val="0"/>
          <w:numId w:val="33"/>
        </w:numPr>
        <w:rPr>
          <w:sz w:val="22"/>
          <w:szCs w:val="22"/>
        </w:rPr>
      </w:pPr>
      <w:r w:rsidRPr="00264577">
        <w:rPr>
          <w:sz w:val="22"/>
          <w:szCs w:val="22"/>
        </w:rPr>
        <w:t xml:space="preserve">Gathering requirements and enhancements from the US </w:t>
      </w:r>
      <w:r w:rsidR="002C3A41" w:rsidRPr="00264577">
        <w:rPr>
          <w:sz w:val="22"/>
          <w:szCs w:val="22"/>
        </w:rPr>
        <w:t>team.</w:t>
      </w:r>
      <w:r w:rsidR="002C3A41" w:rsidRPr="006A6DA6">
        <w:rPr>
          <w:sz w:val="22"/>
          <w:szCs w:val="22"/>
        </w:rPr>
        <w:t xml:space="preserve"> Developing</w:t>
      </w:r>
      <w:r w:rsidRPr="006A6DA6">
        <w:rPr>
          <w:sz w:val="22"/>
          <w:szCs w:val="22"/>
        </w:rPr>
        <w:t xml:space="preserve"> both windows and web applications using .Ne</w:t>
      </w:r>
      <w:r>
        <w:rPr>
          <w:sz w:val="22"/>
          <w:szCs w:val="22"/>
        </w:rPr>
        <w:t xml:space="preserve">t Technologies (C#.NET, </w:t>
      </w:r>
      <w:r w:rsidRPr="006A6DA6">
        <w:rPr>
          <w:sz w:val="22"/>
          <w:szCs w:val="22"/>
        </w:rPr>
        <w:t xml:space="preserve">ASP.NET). </w:t>
      </w:r>
    </w:p>
    <w:p w14:paraId="34D2354E" w14:textId="739EC1C2" w:rsidR="00264577" w:rsidRDefault="00264577" w:rsidP="00264577">
      <w:pPr>
        <w:pStyle w:val="ListParagraph"/>
        <w:numPr>
          <w:ilvl w:val="0"/>
          <w:numId w:val="33"/>
        </w:numPr>
        <w:rPr>
          <w:sz w:val="22"/>
          <w:szCs w:val="22"/>
        </w:rPr>
      </w:pPr>
      <w:r w:rsidRPr="00264577">
        <w:rPr>
          <w:sz w:val="22"/>
          <w:szCs w:val="22"/>
        </w:rPr>
        <w:t>Involved in designing and development of PAP.</w:t>
      </w:r>
    </w:p>
    <w:p w14:paraId="2C7C1CB9" w14:textId="5BCAF9CB" w:rsidR="00454BAD" w:rsidRDefault="00454BAD" w:rsidP="00264577">
      <w:pPr>
        <w:pStyle w:val="ListParagraph"/>
        <w:numPr>
          <w:ilvl w:val="0"/>
          <w:numId w:val="33"/>
        </w:numPr>
        <w:rPr>
          <w:sz w:val="22"/>
          <w:szCs w:val="22"/>
        </w:rPr>
      </w:pPr>
      <w:r>
        <w:rPr>
          <w:sz w:val="22"/>
          <w:szCs w:val="22"/>
        </w:rPr>
        <w:t xml:space="preserve">Designing the </w:t>
      </w:r>
      <w:r w:rsidR="00E81B8D">
        <w:rPr>
          <w:sz w:val="22"/>
          <w:szCs w:val="22"/>
        </w:rPr>
        <w:t>accessibility rich application by following MAS rules.</w:t>
      </w:r>
    </w:p>
    <w:p w14:paraId="3E1F59BF" w14:textId="160010D2" w:rsidR="00264577" w:rsidRDefault="00264577" w:rsidP="00264577">
      <w:pPr>
        <w:pStyle w:val="NoSpacing"/>
        <w:numPr>
          <w:ilvl w:val="0"/>
          <w:numId w:val="33"/>
        </w:numPr>
        <w:jc w:val="both"/>
        <w:rPr>
          <w:sz w:val="22"/>
          <w:szCs w:val="22"/>
        </w:rPr>
      </w:pPr>
      <w:r w:rsidRPr="00264577">
        <w:rPr>
          <w:sz w:val="22"/>
          <w:szCs w:val="22"/>
        </w:rPr>
        <w:t>Involved in fixing bugs and development tasks.</w:t>
      </w:r>
    </w:p>
    <w:p w14:paraId="1B920EB9" w14:textId="139D90C9" w:rsidR="002C3A41" w:rsidRDefault="002C3A41" w:rsidP="002C3A41">
      <w:pPr>
        <w:pStyle w:val="NoSpacing"/>
        <w:numPr>
          <w:ilvl w:val="0"/>
          <w:numId w:val="33"/>
        </w:numPr>
        <w:jc w:val="both"/>
        <w:rPr>
          <w:sz w:val="22"/>
          <w:szCs w:val="22"/>
        </w:rPr>
      </w:pPr>
      <w:r w:rsidRPr="002C3A41">
        <w:rPr>
          <w:sz w:val="22"/>
          <w:szCs w:val="22"/>
        </w:rPr>
        <w:t>Validations and custom logic on client side handled using Angular JS</w:t>
      </w:r>
    </w:p>
    <w:p w14:paraId="7232F99B" w14:textId="77777777" w:rsidR="00264577" w:rsidRPr="006A6DA6" w:rsidRDefault="00264577" w:rsidP="00264577">
      <w:pPr>
        <w:pStyle w:val="ListParagraph"/>
        <w:numPr>
          <w:ilvl w:val="0"/>
          <w:numId w:val="33"/>
        </w:numPr>
        <w:jc w:val="both"/>
        <w:rPr>
          <w:b/>
          <w:sz w:val="22"/>
          <w:szCs w:val="22"/>
        </w:rPr>
      </w:pPr>
      <w:r w:rsidRPr="006A6DA6">
        <w:rPr>
          <w:sz w:val="22"/>
          <w:szCs w:val="22"/>
        </w:rPr>
        <w:t>Unit Testing using Microsoft test framework and NUnit.</w:t>
      </w:r>
    </w:p>
    <w:p w14:paraId="63BF7BC8" w14:textId="289EAAF1" w:rsidR="00264577" w:rsidRDefault="00264577" w:rsidP="00A87C6A">
      <w:pPr>
        <w:spacing w:line="276" w:lineRule="auto"/>
        <w:rPr>
          <w:rFonts w:ascii="Calibri" w:hAnsi="Calibri" w:cs="Calibri"/>
          <w:b/>
          <w:sz w:val="22"/>
          <w:szCs w:val="22"/>
          <w:u w:val="single"/>
          <w:lang w:val="en-GB"/>
        </w:rPr>
      </w:pPr>
    </w:p>
    <w:p w14:paraId="6A10AE4C" w14:textId="77777777" w:rsidR="00264577" w:rsidRDefault="00264577" w:rsidP="00A87C6A">
      <w:pPr>
        <w:spacing w:line="276" w:lineRule="auto"/>
        <w:rPr>
          <w:rFonts w:ascii="Calibri" w:hAnsi="Calibri" w:cs="Calibri"/>
          <w:b/>
          <w:sz w:val="22"/>
          <w:szCs w:val="22"/>
          <w:u w:val="single"/>
          <w:lang w:val="en-GB"/>
        </w:rPr>
      </w:pPr>
    </w:p>
    <w:p w14:paraId="1494FC41" w14:textId="57FCAFA6" w:rsidR="00A87C6A" w:rsidRDefault="00A87C6A" w:rsidP="00A87C6A">
      <w:pPr>
        <w:spacing w:line="276" w:lineRule="auto"/>
        <w:rPr>
          <w:rFonts w:ascii="Calibri" w:hAnsi="Calibri" w:cs="Calibri"/>
          <w:b/>
          <w:sz w:val="22"/>
          <w:szCs w:val="22"/>
          <w:u w:val="single"/>
          <w:lang w:val="en-GB"/>
        </w:rPr>
      </w:pPr>
      <w:r w:rsidRPr="00C86F28">
        <w:rPr>
          <w:rFonts w:ascii="Calibri" w:hAnsi="Calibri" w:cs="Calibri"/>
          <w:b/>
          <w:sz w:val="22"/>
          <w:szCs w:val="22"/>
          <w:u w:val="single"/>
          <w:lang w:val="en-GB"/>
        </w:rPr>
        <w:t xml:space="preserve">Project: </w:t>
      </w:r>
      <w:r w:rsidR="002C3A41">
        <w:rPr>
          <w:rFonts w:ascii="Calibri" w:hAnsi="Calibri" w:cs="Calibri"/>
          <w:b/>
          <w:sz w:val="22"/>
          <w:szCs w:val="22"/>
          <w:u w:val="single"/>
          <w:lang w:val="en-GB"/>
        </w:rPr>
        <w:t>2</w:t>
      </w:r>
    </w:p>
    <w:p w14:paraId="329E1345" w14:textId="77777777" w:rsidR="00A87C6A" w:rsidRDefault="00A87C6A" w:rsidP="00A87C6A">
      <w:pPr>
        <w:pStyle w:val="FootnoteText"/>
        <w:widowControl/>
        <w:autoSpaceDE w:val="0"/>
        <w:autoSpaceDN w:val="0"/>
        <w:adjustRightInd w:val="0"/>
        <w:jc w:val="both"/>
        <w:rPr>
          <w:b/>
          <w:sz w:val="22"/>
          <w:szCs w:val="22"/>
        </w:rPr>
      </w:pPr>
      <w:r>
        <w:rPr>
          <w:b/>
          <w:sz w:val="22"/>
          <w:szCs w:val="22"/>
        </w:rPr>
        <w:t>Client</w:t>
      </w:r>
      <w:r w:rsidRPr="002A4C59">
        <w:rPr>
          <w:b/>
          <w:sz w:val="22"/>
          <w:szCs w:val="22"/>
        </w:rPr>
        <w:t xml:space="preserve">: </w:t>
      </w:r>
      <w:r w:rsidRPr="00A87C6A">
        <w:rPr>
          <w:b/>
          <w:sz w:val="22"/>
          <w:szCs w:val="22"/>
        </w:rPr>
        <w:t>Thales</w:t>
      </w:r>
      <w:r>
        <w:rPr>
          <w:b/>
          <w:sz w:val="22"/>
          <w:szCs w:val="22"/>
        </w:rPr>
        <w:t xml:space="preserve"> LiveTV,</w:t>
      </w:r>
      <w:r w:rsidR="00160270">
        <w:rPr>
          <w:b/>
          <w:sz w:val="22"/>
          <w:szCs w:val="22"/>
        </w:rPr>
        <w:t xml:space="preserve"> FL, </w:t>
      </w:r>
      <w:r w:rsidRPr="00A87C6A">
        <w:rPr>
          <w:b/>
          <w:sz w:val="22"/>
          <w:szCs w:val="22"/>
        </w:rPr>
        <w:t>USA</w:t>
      </w:r>
    </w:p>
    <w:p w14:paraId="755606BE" w14:textId="77777777" w:rsidR="00A87C6A" w:rsidRDefault="00A87C6A" w:rsidP="00A87C6A">
      <w:pPr>
        <w:pStyle w:val="FootnoteText"/>
        <w:widowControl/>
        <w:autoSpaceDE w:val="0"/>
        <w:autoSpaceDN w:val="0"/>
        <w:adjustRightInd w:val="0"/>
        <w:jc w:val="both"/>
        <w:rPr>
          <w:b/>
          <w:sz w:val="22"/>
          <w:szCs w:val="22"/>
        </w:rPr>
      </w:pPr>
      <w:r>
        <w:rPr>
          <w:b/>
          <w:sz w:val="22"/>
          <w:szCs w:val="22"/>
        </w:rPr>
        <w:t xml:space="preserve">Project Title: </w:t>
      </w:r>
      <w:r w:rsidR="006A6DA6">
        <w:rPr>
          <w:b/>
          <w:sz w:val="22"/>
          <w:szCs w:val="22"/>
        </w:rPr>
        <w:t>STV Plus</w:t>
      </w:r>
    </w:p>
    <w:p w14:paraId="004DAE93" w14:textId="77777777" w:rsidR="00A87C6A" w:rsidRDefault="00A87C6A" w:rsidP="00A87C6A">
      <w:pPr>
        <w:pStyle w:val="FootnoteText"/>
        <w:widowControl/>
        <w:autoSpaceDE w:val="0"/>
        <w:autoSpaceDN w:val="0"/>
        <w:adjustRightInd w:val="0"/>
        <w:jc w:val="both"/>
        <w:rPr>
          <w:sz w:val="22"/>
          <w:szCs w:val="22"/>
        </w:rPr>
      </w:pPr>
      <w:r w:rsidRPr="002A4C59">
        <w:rPr>
          <w:b/>
          <w:sz w:val="22"/>
          <w:szCs w:val="22"/>
        </w:rPr>
        <w:t xml:space="preserve">Description: </w:t>
      </w:r>
      <w:r w:rsidRPr="00A87C6A">
        <w:rPr>
          <w:sz w:val="22"/>
          <w:szCs w:val="22"/>
        </w:rPr>
        <w:t xml:space="preserve">LiveTV is a major provider of airline in-flight entertainment systems. </w:t>
      </w:r>
      <w:r w:rsidR="006A6DA6" w:rsidRPr="006A6DA6">
        <w:rPr>
          <w:sz w:val="22"/>
          <w:szCs w:val="22"/>
        </w:rPr>
        <w:t xml:space="preserve">STV Plus </w:t>
      </w:r>
      <w:r>
        <w:rPr>
          <w:sz w:val="22"/>
          <w:szCs w:val="22"/>
        </w:rPr>
        <w:t xml:space="preserve">aims at maintaining log files data and parsing and storing them into databases. It generates reports based on the user preferences. It provides </w:t>
      </w:r>
      <w:r w:rsidRPr="00A87C6A">
        <w:rPr>
          <w:sz w:val="22"/>
          <w:szCs w:val="22"/>
        </w:rPr>
        <w:t xml:space="preserve">Its main product is in aircraft seat-back satellite television service, XM Satellite Radio, and movie programming. The system also offers live flight trackers, for people to see where they are. Currently, its systems are installed on aircraft in operation with JetBlue, WestJet, Frontier Airlines, Virgin Australia, United Airlines, and Azul Brazilian Airlines. </w:t>
      </w:r>
    </w:p>
    <w:p w14:paraId="3F2EE125" w14:textId="77777777" w:rsidR="00A87C6A" w:rsidRDefault="00A87C6A" w:rsidP="00A87C6A">
      <w:pPr>
        <w:jc w:val="both"/>
        <w:rPr>
          <w:sz w:val="22"/>
          <w:szCs w:val="22"/>
        </w:rPr>
      </w:pPr>
      <w:r w:rsidRPr="002A4C59">
        <w:rPr>
          <w:b/>
          <w:sz w:val="22"/>
          <w:szCs w:val="22"/>
        </w:rPr>
        <w:t>Environment</w:t>
      </w:r>
      <w:r w:rsidRPr="002A4C59">
        <w:rPr>
          <w:sz w:val="22"/>
          <w:szCs w:val="22"/>
        </w:rPr>
        <w:t xml:space="preserve">: </w:t>
      </w:r>
      <w:r>
        <w:rPr>
          <w:sz w:val="22"/>
          <w:szCs w:val="22"/>
        </w:rPr>
        <w:t>Visual Studio 2013</w:t>
      </w:r>
      <w:r w:rsidRPr="003E3C18">
        <w:rPr>
          <w:sz w:val="22"/>
          <w:szCs w:val="22"/>
        </w:rPr>
        <w:t>, SQL Server 2008,</w:t>
      </w:r>
      <w:r w:rsidR="00577CD8">
        <w:rPr>
          <w:sz w:val="22"/>
          <w:szCs w:val="22"/>
        </w:rPr>
        <w:t xml:space="preserve"> .NETFramework3.5, C#. NET 3.0</w:t>
      </w:r>
      <w:r w:rsidRPr="003E3C18">
        <w:rPr>
          <w:sz w:val="22"/>
          <w:szCs w:val="22"/>
        </w:rPr>
        <w:t>, Java</w:t>
      </w:r>
      <w:r w:rsidR="00371054">
        <w:rPr>
          <w:sz w:val="22"/>
          <w:szCs w:val="22"/>
        </w:rPr>
        <w:t>Script, Web Service, WCF, LINQ</w:t>
      </w:r>
      <w:r w:rsidRPr="003E3C18">
        <w:rPr>
          <w:sz w:val="22"/>
          <w:szCs w:val="22"/>
        </w:rPr>
        <w:t xml:space="preserve"> SCRUM</w:t>
      </w:r>
      <w:r>
        <w:rPr>
          <w:b/>
          <w:sz w:val="22"/>
          <w:szCs w:val="22"/>
        </w:rPr>
        <w:t xml:space="preserve">, </w:t>
      </w:r>
      <w:r w:rsidRPr="00A87C6A">
        <w:rPr>
          <w:sz w:val="22"/>
          <w:szCs w:val="22"/>
        </w:rPr>
        <w:t>MVC</w:t>
      </w:r>
    </w:p>
    <w:p w14:paraId="04801493" w14:textId="77777777" w:rsidR="006A6DA6" w:rsidRDefault="006A6DA6" w:rsidP="00A87C6A">
      <w:pPr>
        <w:jc w:val="both"/>
        <w:rPr>
          <w:b/>
          <w:sz w:val="22"/>
          <w:szCs w:val="22"/>
        </w:rPr>
      </w:pPr>
    </w:p>
    <w:p w14:paraId="40A1FBE2" w14:textId="77777777" w:rsidR="00A87C6A" w:rsidRDefault="006A6DA6" w:rsidP="00A87C6A">
      <w:pPr>
        <w:jc w:val="both"/>
        <w:rPr>
          <w:b/>
          <w:sz w:val="22"/>
          <w:szCs w:val="22"/>
        </w:rPr>
      </w:pPr>
      <w:r w:rsidRPr="002A4C59">
        <w:rPr>
          <w:b/>
          <w:sz w:val="22"/>
          <w:szCs w:val="22"/>
        </w:rPr>
        <w:t>Roles and Responsibilities</w:t>
      </w:r>
      <w:r>
        <w:rPr>
          <w:b/>
          <w:sz w:val="22"/>
          <w:szCs w:val="22"/>
        </w:rPr>
        <w:t xml:space="preserve">: </w:t>
      </w:r>
    </w:p>
    <w:p w14:paraId="2148D496" w14:textId="77777777" w:rsidR="006A6DA6" w:rsidRDefault="006A6DA6" w:rsidP="00A87C6A">
      <w:pPr>
        <w:jc w:val="both"/>
        <w:rPr>
          <w:b/>
          <w:sz w:val="22"/>
          <w:szCs w:val="22"/>
        </w:rPr>
      </w:pPr>
    </w:p>
    <w:p w14:paraId="02103CE9" w14:textId="77777777" w:rsidR="006A6DA6" w:rsidRDefault="006A6DA6" w:rsidP="006A6DA6">
      <w:pPr>
        <w:pStyle w:val="NoSpacing"/>
        <w:numPr>
          <w:ilvl w:val="0"/>
          <w:numId w:val="33"/>
        </w:numPr>
        <w:ind w:left="576" w:hanging="288"/>
        <w:jc w:val="both"/>
        <w:rPr>
          <w:sz w:val="22"/>
          <w:szCs w:val="22"/>
        </w:rPr>
      </w:pPr>
      <w:r w:rsidRPr="002A4C59">
        <w:rPr>
          <w:sz w:val="22"/>
          <w:szCs w:val="22"/>
        </w:rPr>
        <w:t>Involved in full Software development life-cycle (SDLC) followed by Agile SDLC using SCRUM methodologies to produce high quality software model.</w:t>
      </w:r>
    </w:p>
    <w:p w14:paraId="43FD75E2" w14:textId="77777777" w:rsidR="006A6DA6" w:rsidRDefault="006A6DA6" w:rsidP="006A6DA6">
      <w:pPr>
        <w:pStyle w:val="ListParagraph"/>
        <w:numPr>
          <w:ilvl w:val="0"/>
          <w:numId w:val="33"/>
        </w:numPr>
        <w:rPr>
          <w:sz w:val="22"/>
          <w:szCs w:val="22"/>
        </w:rPr>
      </w:pPr>
      <w:r w:rsidRPr="006A6DA6">
        <w:rPr>
          <w:sz w:val="22"/>
          <w:szCs w:val="22"/>
        </w:rPr>
        <w:t>Developing both windows and web applications using .Ne</w:t>
      </w:r>
      <w:r w:rsidR="0050768E">
        <w:rPr>
          <w:sz w:val="22"/>
          <w:szCs w:val="22"/>
        </w:rPr>
        <w:t xml:space="preserve">t Technologies (C#.NET, </w:t>
      </w:r>
      <w:r w:rsidRPr="006A6DA6">
        <w:rPr>
          <w:sz w:val="22"/>
          <w:szCs w:val="22"/>
        </w:rPr>
        <w:t xml:space="preserve">ASP.NET). </w:t>
      </w:r>
    </w:p>
    <w:p w14:paraId="6DA044A1" w14:textId="77777777" w:rsidR="006A6DA6" w:rsidRDefault="0050768E" w:rsidP="006A6DA6">
      <w:pPr>
        <w:pStyle w:val="NoSpacing"/>
        <w:numPr>
          <w:ilvl w:val="0"/>
          <w:numId w:val="33"/>
        </w:numPr>
        <w:ind w:left="576" w:hanging="288"/>
        <w:jc w:val="both"/>
        <w:rPr>
          <w:sz w:val="22"/>
          <w:szCs w:val="22"/>
        </w:rPr>
      </w:pPr>
      <w:r>
        <w:rPr>
          <w:sz w:val="22"/>
          <w:szCs w:val="22"/>
        </w:rPr>
        <w:t xml:space="preserve">Designed and </w:t>
      </w:r>
      <w:r w:rsidR="001752D2">
        <w:rPr>
          <w:sz w:val="22"/>
          <w:szCs w:val="22"/>
        </w:rPr>
        <w:t xml:space="preserve">developed </w:t>
      </w:r>
      <w:r w:rsidR="001752D2" w:rsidRPr="002A4C59">
        <w:rPr>
          <w:sz w:val="22"/>
          <w:szCs w:val="22"/>
        </w:rPr>
        <w:t>Web</w:t>
      </w:r>
      <w:r w:rsidR="006A6DA6" w:rsidRPr="002A4C59">
        <w:rPr>
          <w:sz w:val="22"/>
          <w:szCs w:val="22"/>
        </w:rPr>
        <w:t xml:space="preserve"> Services/ WCF in C#.NET.</w:t>
      </w:r>
    </w:p>
    <w:p w14:paraId="3875CA0D" w14:textId="77777777" w:rsidR="0050768E" w:rsidRPr="002A4C59" w:rsidRDefault="0050768E" w:rsidP="006A6DA6">
      <w:pPr>
        <w:pStyle w:val="NoSpacing"/>
        <w:numPr>
          <w:ilvl w:val="0"/>
          <w:numId w:val="33"/>
        </w:numPr>
        <w:ind w:left="576" w:hanging="288"/>
        <w:jc w:val="both"/>
        <w:rPr>
          <w:sz w:val="22"/>
          <w:szCs w:val="22"/>
        </w:rPr>
      </w:pPr>
      <w:r>
        <w:rPr>
          <w:sz w:val="22"/>
          <w:szCs w:val="22"/>
        </w:rPr>
        <w:t>Worked on various payment gateways such as FirstData, Adyen, Retail in motion.</w:t>
      </w:r>
    </w:p>
    <w:p w14:paraId="19D52E6A" w14:textId="77777777" w:rsidR="006A6DA6" w:rsidRPr="002A4C59" w:rsidRDefault="006A6DA6" w:rsidP="006A6DA6">
      <w:pPr>
        <w:pStyle w:val="NoSpacing"/>
        <w:numPr>
          <w:ilvl w:val="0"/>
          <w:numId w:val="33"/>
        </w:numPr>
        <w:ind w:left="576" w:hanging="288"/>
        <w:jc w:val="both"/>
        <w:rPr>
          <w:sz w:val="22"/>
          <w:szCs w:val="22"/>
        </w:rPr>
      </w:pPr>
      <w:r w:rsidRPr="002A4C59">
        <w:rPr>
          <w:sz w:val="22"/>
          <w:szCs w:val="22"/>
        </w:rPr>
        <w:t>Used Data Contract as the standard mechanism in the WCF for serializing .NET object types into XML.</w:t>
      </w:r>
    </w:p>
    <w:p w14:paraId="22625C3F" w14:textId="77777777" w:rsidR="006A6DA6" w:rsidRPr="002A4C59" w:rsidRDefault="006A6DA6" w:rsidP="006A6DA6">
      <w:pPr>
        <w:pStyle w:val="NoSpacing"/>
        <w:numPr>
          <w:ilvl w:val="0"/>
          <w:numId w:val="33"/>
        </w:numPr>
        <w:ind w:left="576" w:hanging="288"/>
        <w:jc w:val="both"/>
        <w:rPr>
          <w:sz w:val="22"/>
          <w:szCs w:val="22"/>
        </w:rPr>
      </w:pPr>
      <w:r>
        <w:rPr>
          <w:sz w:val="22"/>
          <w:szCs w:val="22"/>
        </w:rPr>
        <w:t>Implement</w:t>
      </w:r>
      <w:r w:rsidRPr="002A4C59">
        <w:rPr>
          <w:sz w:val="22"/>
          <w:szCs w:val="22"/>
        </w:rPr>
        <w:t xml:space="preserve"> forms authentication for security for the web forms.</w:t>
      </w:r>
    </w:p>
    <w:p w14:paraId="32799828" w14:textId="77777777" w:rsidR="006A6DA6" w:rsidRDefault="006A6DA6" w:rsidP="006A6DA6">
      <w:pPr>
        <w:pStyle w:val="NoSpacing"/>
        <w:numPr>
          <w:ilvl w:val="0"/>
          <w:numId w:val="33"/>
        </w:numPr>
        <w:ind w:left="576" w:hanging="288"/>
        <w:jc w:val="both"/>
        <w:rPr>
          <w:sz w:val="22"/>
          <w:szCs w:val="22"/>
        </w:rPr>
      </w:pPr>
      <w:r w:rsidRPr="00C86F28">
        <w:rPr>
          <w:sz w:val="22"/>
          <w:szCs w:val="22"/>
        </w:rPr>
        <w:t xml:space="preserve">Deployed and maintained ASP.NET applications running at IIS </w:t>
      </w:r>
    </w:p>
    <w:p w14:paraId="7DCF0401" w14:textId="77777777" w:rsidR="006A6DA6" w:rsidRDefault="006A6DA6" w:rsidP="006A6DA6">
      <w:pPr>
        <w:pStyle w:val="ListParagraph"/>
        <w:numPr>
          <w:ilvl w:val="0"/>
          <w:numId w:val="33"/>
        </w:numPr>
        <w:rPr>
          <w:sz w:val="22"/>
          <w:szCs w:val="22"/>
        </w:rPr>
      </w:pPr>
      <w:r w:rsidRPr="006A6DA6">
        <w:rPr>
          <w:sz w:val="22"/>
          <w:szCs w:val="22"/>
        </w:rPr>
        <w:t>REST JSON web services or any web</w:t>
      </w:r>
    </w:p>
    <w:p w14:paraId="09D99387" w14:textId="77777777" w:rsidR="006A6DA6" w:rsidRPr="006A6DA6" w:rsidRDefault="006A6DA6" w:rsidP="00A87C6A">
      <w:pPr>
        <w:pStyle w:val="ListParagraph"/>
        <w:numPr>
          <w:ilvl w:val="0"/>
          <w:numId w:val="33"/>
        </w:numPr>
        <w:jc w:val="both"/>
        <w:rPr>
          <w:b/>
          <w:sz w:val="22"/>
          <w:szCs w:val="22"/>
        </w:rPr>
      </w:pPr>
      <w:r w:rsidRPr="006A6DA6">
        <w:rPr>
          <w:sz w:val="22"/>
          <w:szCs w:val="22"/>
        </w:rPr>
        <w:t>Unit Testing using Microsoft test framework and NUnit.</w:t>
      </w:r>
    </w:p>
    <w:p w14:paraId="7AFD4A93" w14:textId="77777777" w:rsidR="006A6DA6" w:rsidRDefault="006A6DA6" w:rsidP="00A87C6A">
      <w:pPr>
        <w:jc w:val="both"/>
        <w:rPr>
          <w:sz w:val="22"/>
          <w:szCs w:val="22"/>
        </w:rPr>
      </w:pPr>
    </w:p>
    <w:p w14:paraId="6222F3DE" w14:textId="480C12CF" w:rsidR="00C86F28" w:rsidRDefault="006A6DA6" w:rsidP="00EA7DD2">
      <w:pPr>
        <w:spacing w:line="276" w:lineRule="auto"/>
        <w:rPr>
          <w:rFonts w:ascii="Calibri" w:hAnsi="Calibri" w:cs="Calibri"/>
          <w:b/>
          <w:sz w:val="22"/>
          <w:szCs w:val="22"/>
          <w:u w:val="single"/>
          <w:lang w:val="en-GB"/>
        </w:rPr>
      </w:pPr>
      <w:r>
        <w:rPr>
          <w:rFonts w:ascii="Calibri" w:hAnsi="Calibri" w:cs="Calibri"/>
          <w:b/>
          <w:sz w:val="22"/>
          <w:szCs w:val="22"/>
          <w:u w:val="single"/>
          <w:lang w:val="en-GB"/>
        </w:rPr>
        <w:t xml:space="preserve">Project: </w:t>
      </w:r>
      <w:r w:rsidR="002C3A41">
        <w:rPr>
          <w:rFonts w:ascii="Calibri" w:hAnsi="Calibri" w:cs="Calibri"/>
          <w:b/>
          <w:sz w:val="22"/>
          <w:szCs w:val="22"/>
          <w:u w:val="single"/>
          <w:lang w:val="en-GB"/>
        </w:rPr>
        <w:t>3</w:t>
      </w:r>
    </w:p>
    <w:p w14:paraId="71F27F43" w14:textId="77777777" w:rsidR="0050768E" w:rsidRDefault="0050768E" w:rsidP="0050768E">
      <w:pPr>
        <w:pStyle w:val="FootnoteText"/>
        <w:widowControl/>
        <w:autoSpaceDE w:val="0"/>
        <w:autoSpaceDN w:val="0"/>
        <w:adjustRightInd w:val="0"/>
        <w:jc w:val="both"/>
        <w:rPr>
          <w:b/>
          <w:sz w:val="22"/>
          <w:szCs w:val="22"/>
        </w:rPr>
      </w:pPr>
      <w:r>
        <w:rPr>
          <w:b/>
          <w:sz w:val="22"/>
          <w:szCs w:val="22"/>
        </w:rPr>
        <w:t>Client</w:t>
      </w:r>
      <w:r w:rsidRPr="002A4C59">
        <w:rPr>
          <w:b/>
          <w:sz w:val="22"/>
          <w:szCs w:val="22"/>
        </w:rPr>
        <w:t xml:space="preserve">: </w:t>
      </w:r>
      <w:r>
        <w:rPr>
          <w:b/>
          <w:sz w:val="22"/>
          <w:szCs w:val="22"/>
        </w:rPr>
        <w:t>Microsoft IDC India</w:t>
      </w:r>
    </w:p>
    <w:p w14:paraId="7F091197" w14:textId="77777777" w:rsidR="003E3C18" w:rsidRDefault="00B215FC" w:rsidP="003E3C18">
      <w:pPr>
        <w:pStyle w:val="FootnoteText"/>
        <w:widowControl/>
        <w:autoSpaceDE w:val="0"/>
        <w:autoSpaceDN w:val="0"/>
        <w:adjustRightInd w:val="0"/>
        <w:jc w:val="both"/>
        <w:rPr>
          <w:b/>
          <w:sz w:val="22"/>
          <w:szCs w:val="22"/>
        </w:rPr>
      </w:pPr>
      <w:r w:rsidRPr="002A4C59">
        <w:rPr>
          <w:b/>
          <w:sz w:val="22"/>
          <w:szCs w:val="22"/>
        </w:rPr>
        <w:t xml:space="preserve">Project: </w:t>
      </w:r>
      <w:r w:rsidR="003E3C18">
        <w:rPr>
          <w:b/>
          <w:sz w:val="22"/>
          <w:szCs w:val="22"/>
        </w:rPr>
        <w:t xml:space="preserve">Microsoft </w:t>
      </w:r>
      <w:r w:rsidR="003E3C18" w:rsidRPr="003E3C18">
        <w:rPr>
          <w:b/>
          <w:sz w:val="22"/>
          <w:szCs w:val="22"/>
        </w:rPr>
        <w:t>Bing Health and Fitness Search</w:t>
      </w:r>
      <w:r w:rsidR="003E3C18">
        <w:rPr>
          <w:b/>
          <w:sz w:val="22"/>
          <w:szCs w:val="22"/>
        </w:rPr>
        <w:t xml:space="preserve"> - Cortana</w:t>
      </w:r>
    </w:p>
    <w:p w14:paraId="19F4CF8F" w14:textId="77777777" w:rsidR="003E3C18" w:rsidRDefault="00B215FC" w:rsidP="003E3C18">
      <w:pPr>
        <w:pStyle w:val="FootnoteText"/>
        <w:widowControl/>
        <w:autoSpaceDE w:val="0"/>
        <w:autoSpaceDN w:val="0"/>
        <w:adjustRightInd w:val="0"/>
        <w:jc w:val="both"/>
        <w:rPr>
          <w:sz w:val="22"/>
          <w:szCs w:val="22"/>
        </w:rPr>
      </w:pPr>
      <w:r w:rsidRPr="002A4C59">
        <w:rPr>
          <w:b/>
          <w:sz w:val="22"/>
          <w:szCs w:val="22"/>
        </w:rPr>
        <w:t xml:space="preserve">Description: </w:t>
      </w:r>
      <w:r w:rsidR="003E3C18" w:rsidRPr="003E3C18">
        <w:rPr>
          <w:sz w:val="22"/>
          <w:szCs w:val="22"/>
        </w:rPr>
        <w:t>The main objective of the project is to integrate the Health and Fitness information with the Bing Search engine to get more refined results/answers on the SERP page.</w:t>
      </w:r>
      <w:r w:rsidR="003E3C18">
        <w:rPr>
          <w:sz w:val="22"/>
          <w:szCs w:val="22"/>
        </w:rPr>
        <w:t xml:space="preserve"> As well as </w:t>
      </w:r>
      <w:r w:rsidR="00646596">
        <w:rPr>
          <w:sz w:val="22"/>
          <w:szCs w:val="22"/>
        </w:rPr>
        <w:t>integrate the</w:t>
      </w:r>
      <w:r w:rsidR="003E3C18">
        <w:rPr>
          <w:sz w:val="22"/>
          <w:szCs w:val="22"/>
        </w:rPr>
        <w:t xml:space="preserve"> Cortana [Microsoft voice search] with Mobile and desktop</w:t>
      </w:r>
      <w:r w:rsidR="007F4ACB">
        <w:rPr>
          <w:sz w:val="22"/>
          <w:szCs w:val="22"/>
        </w:rPr>
        <w:t>s for Health and fitness Search queries.</w:t>
      </w:r>
    </w:p>
    <w:p w14:paraId="5FCB649C" w14:textId="77777777" w:rsidR="003E3C18" w:rsidRDefault="003E3C18" w:rsidP="00646596">
      <w:pPr>
        <w:jc w:val="both"/>
        <w:rPr>
          <w:sz w:val="22"/>
          <w:szCs w:val="22"/>
        </w:rPr>
      </w:pPr>
      <w:r w:rsidRPr="002A4C59">
        <w:rPr>
          <w:b/>
          <w:sz w:val="22"/>
          <w:szCs w:val="22"/>
        </w:rPr>
        <w:t>Environment</w:t>
      </w:r>
      <w:r w:rsidRPr="002A4C59">
        <w:rPr>
          <w:sz w:val="22"/>
          <w:szCs w:val="22"/>
        </w:rPr>
        <w:t xml:space="preserve">: </w:t>
      </w:r>
      <w:r w:rsidRPr="003E3C18">
        <w:rPr>
          <w:sz w:val="22"/>
          <w:szCs w:val="22"/>
        </w:rPr>
        <w:t>Visual Studio 2008, SQL Server 2008, .NETFramework3.5, C#. NET 3.0, Java</w:t>
      </w:r>
      <w:r>
        <w:rPr>
          <w:sz w:val="22"/>
          <w:szCs w:val="22"/>
        </w:rPr>
        <w:t>Script</w:t>
      </w:r>
    </w:p>
    <w:p w14:paraId="18DF8F56" w14:textId="77777777" w:rsidR="003E3C18" w:rsidRDefault="003E3C18" w:rsidP="003E3C18">
      <w:pPr>
        <w:pStyle w:val="FootnoteText"/>
        <w:widowControl/>
        <w:autoSpaceDE w:val="0"/>
        <w:autoSpaceDN w:val="0"/>
        <w:adjustRightInd w:val="0"/>
        <w:jc w:val="both"/>
        <w:rPr>
          <w:sz w:val="22"/>
          <w:szCs w:val="22"/>
        </w:rPr>
      </w:pPr>
    </w:p>
    <w:p w14:paraId="538AA7D7" w14:textId="77777777" w:rsidR="00B215FC" w:rsidRDefault="00B215FC" w:rsidP="003E3C18">
      <w:pPr>
        <w:pStyle w:val="FootnoteText"/>
        <w:widowControl/>
        <w:autoSpaceDE w:val="0"/>
        <w:autoSpaceDN w:val="0"/>
        <w:adjustRightInd w:val="0"/>
        <w:jc w:val="both"/>
        <w:rPr>
          <w:b/>
          <w:sz w:val="22"/>
          <w:szCs w:val="22"/>
        </w:rPr>
      </w:pPr>
      <w:r w:rsidRPr="002A4C59">
        <w:rPr>
          <w:b/>
          <w:sz w:val="22"/>
          <w:szCs w:val="22"/>
        </w:rPr>
        <w:lastRenderedPageBreak/>
        <w:t>Roles and Responsibilities:</w:t>
      </w:r>
    </w:p>
    <w:p w14:paraId="0955B588" w14:textId="77777777" w:rsidR="003E3C18" w:rsidRPr="002A4C59" w:rsidRDefault="003E3C18" w:rsidP="003E3C18">
      <w:pPr>
        <w:pStyle w:val="FootnoteText"/>
        <w:widowControl/>
        <w:autoSpaceDE w:val="0"/>
        <w:autoSpaceDN w:val="0"/>
        <w:adjustRightInd w:val="0"/>
        <w:jc w:val="both"/>
        <w:rPr>
          <w:b/>
          <w:sz w:val="22"/>
          <w:szCs w:val="22"/>
        </w:rPr>
      </w:pPr>
    </w:p>
    <w:p w14:paraId="3821CE64" w14:textId="77777777" w:rsidR="00B215FC" w:rsidRDefault="00B215FC" w:rsidP="00B215FC">
      <w:pPr>
        <w:pStyle w:val="NoSpacing"/>
        <w:numPr>
          <w:ilvl w:val="0"/>
          <w:numId w:val="33"/>
        </w:numPr>
        <w:ind w:left="576" w:hanging="288"/>
        <w:jc w:val="both"/>
        <w:rPr>
          <w:sz w:val="22"/>
          <w:szCs w:val="22"/>
        </w:rPr>
      </w:pPr>
      <w:r w:rsidRPr="002A4C59">
        <w:rPr>
          <w:sz w:val="22"/>
          <w:szCs w:val="22"/>
        </w:rPr>
        <w:t>Involved in full Software development life-cycle (SDLC) followed by Agile SDLC using SCRUM methodologies to produce high quality software model.</w:t>
      </w:r>
    </w:p>
    <w:p w14:paraId="03F79DB6" w14:textId="77777777" w:rsidR="003E3C18" w:rsidRDefault="003E3C18" w:rsidP="00B215FC">
      <w:pPr>
        <w:pStyle w:val="NoSpacing"/>
        <w:numPr>
          <w:ilvl w:val="0"/>
          <w:numId w:val="33"/>
        </w:numPr>
        <w:ind w:left="576" w:hanging="288"/>
        <w:jc w:val="both"/>
        <w:rPr>
          <w:sz w:val="22"/>
          <w:szCs w:val="22"/>
        </w:rPr>
      </w:pPr>
      <w:r w:rsidRPr="003E3C18">
        <w:rPr>
          <w:sz w:val="22"/>
          <w:szCs w:val="22"/>
        </w:rPr>
        <w:t>Responsible for cond</w:t>
      </w:r>
      <w:r>
        <w:rPr>
          <w:sz w:val="22"/>
          <w:szCs w:val="22"/>
        </w:rPr>
        <w:t>ition answer and calorie answer</w:t>
      </w:r>
    </w:p>
    <w:p w14:paraId="4D69F841" w14:textId="77777777" w:rsidR="0090122B" w:rsidRPr="0090122B" w:rsidRDefault="0090122B" w:rsidP="0090122B">
      <w:pPr>
        <w:pStyle w:val="NoSpacing"/>
        <w:numPr>
          <w:ilvl w:val="0"/>
          <w:numId w:val="33"/>
        </w:numPr>
        <w:jc w:val="both"/>
        <w:rPr>
          <w:sz w:val="22"/>
          <w:szCs w:val="22"/>
        </w:rPr>
      </w:pPr>
      <w:r w:rsidRPr="0090122B">
        <w:rPr>
          <w:sz w:val="22"/>
          <w:szCs w:val="22"/>
        </w:rPr>
        <w:t>Developing the tools that helps in test case execution</w:t>
      </w:r>
    </w:p>
    <w:p w14:paraId="7565A4BC" w14:textId="77777777" w:rsidR="0090122B" w:rsidRPr="0090122B" w:rsidRDefault="0090122B" w:rsidP="0090122B">
      <w:pPr>
        <w:pStyle w:val="NoSpacing"/>
        <w:numPr>
          <w:ilvl w:val="0"/>
          <w:numId w:val="33"/>
        </w:numPr>
        <w:jc w:val="both"/>
        <w:rPr>
          <w:sz w:val="22"/>
          <w:szCs w:val="22"/>
        </w:rPr>
      </w:pPr>
      <w:r w:rsidRPr="0090122B">
        <w:rPr>
          <w:sz w:val="22"/>
          <w:szCs w:val="22"/>
        </w:rPr>
        <w:t>Preparing the test plan document and writing the test cases for different feature sets based on the Spec provided.</w:t>
      </w:r>
    </w:p>
    <w:p w14:paraId="576DB94E" w14:textId="77777777" w:rsidR="0090122B" w:rsidRPr="0090122B" w:rsidRDefault="0090122B" w:rsidP="0090122B">
      <w:pPr>
        <w:pStyle w:val="NoSpacing"/>
        <w:numPr>
          <w:ilvl w:val="0"/>
          <w:numId w:val="33"/>
        </w:numPr>
        <w:jc w:val="both"/>
        <w:rPr>
          <w:sz w:val="22"/>
          <w:szCs w:val="22"/>
        </w:rPr>
      </w:pPr>
      <w:r w:rsidRPr="0090122B">
        <w:rPr>
          <w:sz w:val="22"/>
          <w:szCs w:val="22"/>
        </w:rPr>
        <w:t>Reporting the defects in TFS and Tracking the Bugs that are assigned to me and performing retesting and regression testing on the resolved bugs.</w:t>
      </w:r>
    </w:p>
    <w:p w14:paraId="276ACCAA" w14:textId="77777777" w:rsidR="003E3C18" w:rsidRDefault="003E3C18" w:rsidP="004827E9">
      <w:pPr>
        <w:pStyle w:val="NoSpacing"/>
        <w:numPr>
          <w:ilvl w:val="0"/>
          <w:numId w:val="33"/>
        </w:numPr>
        <w:ind w:left="576" w:hanging="288"/>
        <w:jc w:val="both"/>
        <w:rPr>
          <w:sz w:val="22"/>
          <w:szCs w:val="22"/>
        </w:rPr>
      </w:pPr>
      <w:r w:rsidRPr="003E3C18">
        <w:rPr>
          <w:sz w:val="22"/>
          <w:szCs w:val="22"/>
        </w:rPr>
        <w:t>Tools Developed</w:t>
      </w:r>
    </w:p>
    <w:p w14:paraId="473A5BBE" w14:textId="77777777" w:rsidR="003E3C18" w:rsidRPr="003E3C18" w:rsidRDefault="003E3C18" w:rsidP="003E3C18">
      <w:pPr>
        <w:ind w:left="360"/>
        <w:jc w:val="both"/>
        <w:rPr>
          <w:sz w:val="22"/>
          <w:szCs w:val="22"/>
        </w:rPr>
      </w:pPr>
      <w:r>
        <w:rPr>
          <w:sz w:val="22"/>
          <w:szCs w:val="22"/>
        </w:rPr>
        <w:t xml:space="preserve">    </w:t>
      </w:r>
    </w:p>
    <w:p w14:paraId="24DE5487" w14:textId="77777777" w:rsidR="003E3C18" w:rsidRPr="003E3C18" w:rsidRDefault="003E3C18" w:rsidP="003E3C18">
      <w:pPr>
        <w:pStyle w:val="ListParagraph"/>
        <w:numPr>
          <w:ilvl w:val="0"/>
          <w:numId w:val="30"/>
        </w:numPr>
        <w:jc w:val="both"/>
        <w:rPr>
          <w:sz w:val="22"/>
          <w:szCs w:val="22"/>
        </w:rPr>
      </w:pPr>
      <w:r w:rsidRPr="003E3C18">
        <w:rPr>
          <w:sz w:val="22"/>
          <w:szCs w:val="22"/>
        </w:rPr>
        <w:t>Image Verification tool</w:t>
      </w:r>
    </w:p>
    <w:p w14:paraId="005D83FB" w14:textId="77777777" w:rsidR="003E3C18" w:rsidRPr="003E3C18" w:rsidRDefault="003E3C18" w:rsidP="003E3C18">
      <w:pPr>
        <w:pStyle w:val="ListParagraph"/>
        <w:numPr>
          <w:ilvl w:val="0"/>
          <w:numId w:val="30"/>
        </w:numPr>
        <w:jc w:val="both"/>
        <w:rPr>
          <w:sz w:val="22"/>
          <w:szCs w:val="22"/>
        </w:rPr>
      </w:pPr>
      <w:r w:rsidRPr="003E3C18">
        <w:rPr>
          <w:sz w:val="22"/>
          <w:szCs w:val="22"/>
        </w:rPr>
        <w:t>Query Judgment tool</w:t>
      </w:r>
    </w:p>
    <w:p w14:paraId="1E9CEBDC" w14:textId="77777777" w:rsidR="003E3C18" w:rsidRPr="003E3C18" w:rsidRDefault="003E3C18" w:rsidP="003E3C18">
      <w:pPr>
        <w:pStyle w:val="ListParagraph"/>
        <w:numPr>
          <w:ilvl w:val="0"/>
          <w:numId w:val="30"/>
        </w:numPr>
        <w:jc w:val="both"/>
        <w:rPr>
          <w:sz w:val="22"/>
          <w:szCs w:val="22"/>
        </w:rPr>
      </w:pPr>
      <w:r w:rsidRPr="003E3C18">
        <w:rPr>
          <w:sz w:val="22"/>
          <w:szCs w:val="22"/>
        </w:rPr>
        <w:t>Classifier testing and reporting tool</w:t>
      </w:r>
      <w:r w:rsidR="00FB4EC9">
        <w:rPr>
          <w:sz w:val="22"/>
          <w:szCs w:val="22"/>
        </w:rPr>
        <w:t xml:space="preserve"> [used for test team]</w:t>
      </w:r>
    </w:p>
    <w:p w14:paraId="051108D4" w14:textId="77777777" w:rsidR="003E3C18" w:rsidRPr="003E3C18" w:rsidRDefault="003E3C18" w:rsidP="003E3C18">
      <w:pPr>
        <w:pStyle w:val="ListParagraph"/>
        <w:numPr>
          <w:ilvl w:val="0"/>
          <w:numId w:val="30"/>
        </w:numPr>
        <w:jc w:val="both"/>
        <w:rPr>
          <w:sz w:val="22"/>
          <w:szCs w:val="22"/>
        </w:rPr>
      </w:pPr>
      <w:r w:rsidRPr="003E3C18">
        <w:rPr>
          <w:sz w:val="22"/>
          <w:szCs w:val="22"/>
        </w:rPr>
        <w:t>Condition testing tool</w:t>
      </w:r>
      <w:r w:rsidR="00FB4EC9">
        <w:rPr>
          <w:sz w:val="22"/>
          <w:szCs w:val="22"/>
        </w:rPr>
        <w:t xml:space="preserve"> [used for test team]</w:t>
      </w:r>
    </w:p>
    <w:p w14:paraId="798C6DD3" w14:textId="77777777" w:rsidR="003E3C18" w:rsidRPr="003E3C18" w:rsidRDefault="003E3C18" w:rsidP="003E3C18">
      <w:pPr>
        <w:pStyle w:val="ListParagraph"/>
        <w:numPr>
          <w:ilvl w:val="0"/>
          <w:numId w:val="30"/>
        </w:numPr>
        <w:jc w:val="both"/>
        <w:rPr>
          <w:sz w:val="22"/>
          <w:szCs w:val="22"/>
        </w:rPr>
      </w:pPr>
      <w:r w:rsidRPr="003E3C18">
        <w:rPr>
          <w:sz w:val="22"/>
          <w:szCs w:val="22"/>
        </w:rPr>
        <w:t>Image Selection Tool</w:t>
      </w:r>
    </w:p>
    <w:p w14:paraId="1B5E3C6E" w14:textId="77777777" w:rsidR="003E3C18" w:rsidRPr="003E3C18" w:rsidRDefault="003E3C18" w:rsidP="003E3C18">
      <w:pPr>
        <w:pStyle w:val="ListParagraph"/>
        <w:numPr>
          <w:ilvl w:val="0"/>
          <w:numId w:val="30"/>
        </w:numPr>
        <w:jc w:val="both"/>
        <w:rPr>
          <w:sz w:val="22"/>
          <w:szCs w:val="22"/>
        </w:rPr>
      </w:pPr>
      <w:r w:rsidRPr="003E3C18">
        <w:rPr>
          <w:sz w:val="22"/>
          <w:szCs w:val="22"/>
        </w:rPr>
        <w:t>Acceptance E2E Automation</w:t>
      </w:r>
    </w:p>
    <w:p w14:paraId="0940F658" w14:textId="77777777" w:rsidR="003E3C18" w:rsidRDefault="003E3C18" w:rsidP="00646596">
      <w:pPr>
        <w:pStyle w:val="NoSpacing"/>
        <w:ind w:left="576"/>
        <w:jc w:val="both"/>
        <w:rPr>
          <w:sz w:val="22"/>
          <w:szCs w:val="22"/>
        </w:rPr>
      </w:pPr>
    </w:p>
    <w:p w14:paraId="1C375228" w14:textId="77777777" w:rsidR="00B215FC" w:rsidRPr="002A4C59" w:rsidRDefault="00B215FC" w:rsidP="00B215FC">
      <w:pPr>
        <w:pStyle w:val="NoSpacing"/>
        <w:numPr>
          <w:ilvl w:val="0"/>
          <w:numId w:val="33"/>
        </w:numPr>
        <w:ind w:left="576" w:hanging="288"/>
        <w:jc w:val="both"/>
        <w:rPr>
          <w:sz w:val="22"/>
          <w:szCs w:val="22"/>
        </w:rPr>
      </w:pPr>
      <w:r w:rsidRPr="002A4C59">
        <w:rPr>
          <w:sz w:val="22"/>
          <w:szCs w:val="22"/>
        </w:rPr>
        <w:t>Created reports using Reporting Services 2008 to retrieve data using database code objects such as stored procedures, views and multiple T-SQL queries.</w:t>
      </w:r>
    </w:p>
    <w:p w14:paraId="11578740" w14:textId="77777777" w:rsidR="00646596" w:rsidRPr="006A6DA6" w:rsidRDefault="00B215FC" w:rsidP="00EA7DD2">
      <w:pPr>
        <w:pStyle w:val="NoSpacing"/>
        <w:numPr>
          <w:ilvl w:val="0"/>
          <w:numId w:val="33"/>
        </w:numPr>
        <w:spacing w:line="276" w:lineRule="auto"/>
        <w:ind w:left="576" w:hanging="288"/>
        <w:jc w:val="both"/>
        <w:rPr>
          <w:rFonts w:ascii="Calibri" w:hAnsi="Calibri" w:cs="Calibri"/>
          <w:b/>
          <w:sz w:val="22"/>
          <w:szCs w:val="22"/>
          <w:lang w:val="en-GB"/>
        </w:rPr>
      </w:pPr>
      <w:r w:rsidRPr="006A6DA6">
        <w:rPr>
          <w:sz w:val="22"/>
          <w:szCs w:val="22"/>
        </w:rPr>
        <w:t>Created Unit test cases for the application using Nunit and Visual Studio Unit Testing Framework.</w:t>
      </w:r>
    </w:p>
    <w:p w14:paraId="65EC56FF" w14:textId="77777777" w:rsidR="006A6DA6" w:rsidRPr="006A6DA6" w:rsidRDefault="006A6DA6" w:rsidP="006A6DA6">
      <w:pPr>
        <w:pStyle w:val="NoSpacing"/>
        <w:spacing w:line="276" w:lineRule="auto"/>
        <w:ind w:left="576"/>
        <w:jc w:val="both"/>
        <w:rPr>
          <w:rFonts w:ascii="Calibri" w:hAnsi="Calibri" w:cs="Calibri"/>
          <w:b/>
          <w:sz w:val="22"/>
          <w:szCs w:val="22"/>
          <w:lang w:val="en-GB"/>
        </w:rPr>
      </w:pPr>
    </w:p>
    <w:p w14:paraId="36D2700B" w14:textId="63EB2CAD" w:rsidR="00B215FC" w:rsidRDefault="00DB1E3E" w:rsidP="00EA7DD2">
      <w:pPr>
        <w:spacing w:line="276" w:lineRule="auto"/>
        <w:rPr>
          <w:rFonts w:ascii="Calibri" w:hAnsi="Calibri" w:cs="Calibri"/>
          <w:b/>
          <w:sz w:val="22"/>
          <w:szCs w:val="22"/>
          <w:u w:val="single"/>
          <w:lang w:val="en-GB"/>
        </w:rPr>
      </w:pPr>
      <w:r w:rsidRPr="00C86F28">
        <w:rPr>
          <w:rFonts w:ascii="Calibri" w:hAnsi="Calibri" w:cs="Calibri"/>
          <w:b/>
          <w:sz w:val="22"/>
          <w:szCs w:val="22"/>
          <w:u w:val="single"/>
          <w:lang w:val="en-GB"/>
        </w:rPr>
        <w:t>Project:</w:t>
      </w:r>
      <w:r w:rsidR="006A6DA6">
        <w:rPr>
          <w:rFonts w:ascii="Calibri" w:hAnsi="Calibri" w:cs="Calibri"/>
          <w:b/>
          <w:sz w:val="22"/>
          <w:szCs w:val="22"/>
          <w:u w:val="single"/>
          <w:lang w:val="en-GB"/>
        </w:rPr>
        <w:t xml:space="preserve"> </w:t>
      </w:r>
      <w:r w:rsidR="002C3A41">
        <w:rPr>
          <w:rFonts w:ascii="Calibri" w:hAnsi="Calibri" w:cs="Calibri"/>
          <w:b/>
          <w:sz w:val="22"/>
          <w:szCs w:val="22"/>
          <w:u w:val="single"/>
          <w:lang w:val="en-GB"/>
        </w:rPr>
        <w:t>4</w:t>
      </w:r>
    </w:p>
    <w:p w14:paraId="4221360E" w14:textId="77777777" w:rsidR="0090122B" w:rsidRDefault="0090122B" w:rsidP="00EA7DD2">
      <w:pPr>
        <w:spacing w:line="276" w:lineRule="auto"/>
        <w:rPr>
          <w:rFonts w:ascii="Calibri" w:hAnsi="Calibri" w:cs="Calibri"/>
          <w:b/>
          <w:sz w:val="22"/>
          <w:szCs w:val="22"/>
          <w:u w:val="single"/>
          <w:lang w:val="en-GB"/>
        </w:rPr>
      </w:pPr>
      <w:r>
        <w:rPr>
          <w:b/>
          <w:sz w:val="22"/>
          <w:szCs w:val="22"/>
        </w:rPr>
        <w:t>Client</w:t>
      </w:r>
      <w:r w:rsidRPr="002A4C59">
        <w:rPr>
          <w:b/>
          <w:sz w:val="22"/>
          <w:szCs w:val="22"/>
        </w:rPr>
        <w:t xml:space="preserve">: </w:t>
      </w:r>
      <w:r>
        <w:rPr>
          <w:b/>
          <w:sz w:val="22"/>
          <w:szCs w:val="22"/>
        </w:rPr>
        <w:t>Microsoft IDC India</w:t>
      </w:r>
    </w:p>
    <w:p w14:paraId="0F238BAF" w14:textId="77777777" w:rsidR="00646596" w:rsidRDefault="00646596" w:rsidP="00646596">
      <w:pPr>
        <w:pStyle w:val="FootnoteText"/>
        <w:widowControl/>
        <w:autoSpaceDE w:val="0"/>
        <w:autoSpaceDN w:val="0"/>
        <w:adjustRightInd w:val="0"/>
        <w:jc w:val="both"/>
        <w:rPr>
          <w:b/>
          <w:sz w:val="22"/>
          <w:szCs w:val="22"/>
        </w:rPr>
      </w:pPr>
      <w:r w:rsidRPr="002A4C59">
        <w:rPr>
          <w:b/>
          <w:sz w:val="22"/>
          <w:szCs w:val="22"/>
        </w:rPr>
        <w:t xml:space="preserve">Project: </w:t>
      </w:r>
      <w:r>
        <w:rPr>
          <w:b/>
          <w:sz w:val="22"/>
          <w:szCs w:val="22"/>
        </w:rPr>
        <w:t xml:space="preserve">Microsoft </w:t>
      </w:r>
      <w:r w:rsidRPr="00646596">
        <w:rPr>
          <w:b/>
          <w:sz w:val="22"/>
          <w:szCs w:val="22"/>
        </w:rPr>
        <w:t>Windows 8.1 MSN Health and Fitness App</w:t>
      </w:r>
    </w:p>
    <w:p w14:paraId="61B26ED2" w14:textId="77777777" w:rsidR="00646596" w:rsidRDefault="00646596" w:rsidP="00646596">
      <w:pPr>
        <w:pStyle w:val="FootnoteText"/>
        <w:widowControl/>
        <w:autoSpaceDE w:val="0"/>
        <w:autoSpaceDN w:val="0"/>
        <w:adjustRightInd w:val="0"/>
        <w:jc w:val="both"/>
        <w:rPr>
          <w:sz w:val="22"/>
          <w:szCs w:val="22"/>
        </w:rPr>
      </w:pPr>
      <w:r w:rsidRPr="002A4C59">
        <w:rPr>
          <w:b/>
          <w:sz w:val="22"/>
          <w:szCs w:val="22"/>
        </w:rPr>
        <w:t xml:space="preserve">Description: </w:t>
      </w:r>
      <w:r w:rsidRPr="00646596">
        <w:rPr>
          <w:sz w:val="22"/>
          <w:szCs w:val="22"/>
        </w:rPr>
        <w:t>Bing Health and Fitness App, which is an integrated application in the windows 8.1 operating system and the App helps us to take care of our fitness, nutritional, health and wellness needs. By using this we can browse Workouts, Yoga Poses and Pilates, and different Diets. The three trackers like Exercise Tracker, Diet Tracker and Health Tracker will help us to track our daily fitness goals. Symptom Checker is used to associate our symptoms to possible conditions, and we can learn more about Human Body by exploring it in 3D View. It supports 135 Markets/Languages</w:t>
      </w:r>
      <w:r>
        <w:rPr>
          <w:sz w:val="22"/>
          <w:szCs w:val="22"/>
        </w:rPr>
        <w:t>.</w:t>
      </w:r>
    </w:p>
    <w:p w14:paraId="15525B9D" w14:textId="77777777" w:rsidR="00646596" w:rsidRDefault="00646596" w:rsidP="00646596">
      <w:pPr>
        <w:pStyle w:val="FootnoteText"/>
        <w:widowControl/>
        <w:autoSpaceDE w:val="0"/>
        <w:autoSpaceDN w:val="0"/>
        <w:adjustRightInd w:val="0"/>
        <w:jc w:val="both"/>
        <w:rPr>
          <w:sz w:val="22"/>
          <w:szCs w:val="22"/>
        </w:rPr>
      </w:pPr>
    </w:p>
    <w:p w14:paraId="13914A0A" w14:textId="77777777" w:rsidR="00646596" w:rsidRDefault="00646596" w:rsidP="00646596">
      <w:pPr>
        <w:pStyle w:val="FootnoteText"/>
        <w:widowControl/>
        <w:autoSpaceDE w:val="0"/>
        <w:autoSpaceDN w:val="0"/>
        <w:adjustRightInd w:val="0"/>
        <w:jc w:val="both"/>
        <w:rPr>
          <w:sz w:val="22"/>
          <w:szCs w:val="22"/>
        </w:rPr>
      </w:pPr>
      <w:r w:rsidRPr="002A4C59">
        <w:rPr>
          <w:b/>
          <w:sz w:val="22"/>
          <w:szCs w:val="22"/>
        </w:rPr>
        <w:t>Environment</w:t>
      </w:r>
      <w:r w:rsidRPr="002A4C59">
        <w:rPr>
          <w:sz w:val="22"/>
          <w:szCs w:val="22"/>
        </w:rPr>
        <w:t xml:space="preserve">: </w:t>
      </w:r>
      <w:r w:rsidRPr="00646596">
        <w:rPr>
          <w:sz w:val="22"/>
          <w:szCs w:val="22"/>
        </w:rPr>
        <w:t>Environment: .Net Framework 4.0, ASP.</w:t>
      </w:r>
      <w:r w:rsidR="00356756">
        <w:rPr>
          <w:sz w:val="22"/>
          <w:szCs w:val="22"/>
        </w:rPr>
        <w:t>Net, C# .Net, Visual Studio 2013</w:t>
      </w:r>
      <w:r w:rsidRPr="00646596">
        <w:rPr>
          <w:sz w:val="22"/>
          <w:szCs w:val="22"/>
        </w:rPr>
        <w:t>,</w:t>
      </w:r>
      <w:r w:rsidR="00356756">
        <w:rPr>
          <w:sz w:val="22"/>
          <w:szCs w:val="22"/>
        </w:rPr>
        <w:t xml:space="preserve"> </w:t>
      </w:r>
      <w:r w:rsidRPr="00646596">
        <w:rPr>
          <w:sz w:val="22"/>
          <w:szCs w:val="22"/>
        </w:rPr>
        <w:t>SQL server 2008, TFS.</w:t>
      </w:r>
    </w:p>
    <w:p w14:paraId="47D2175B" w14:textId="77777777" w:rsidR="00B215FC" w:rsidRPr="002A4C59" w:rsidRDefault="00B215FC" w:rsidP="00646596">
      <w:pPr>
        <w:pStyle w:val="FootnoteText"/>
        <w:widowControl/>
        <w:autoSpaceDE w:val="0"/>
        <w:autoSpaceDN w:val="0"/>
        <w:adjustRightInd w:val="0"/>
        <w:jc w:val="both"/>
        <w:rPr>
          <w:b/>
          <w:sz w:val="22"/>
          <w:szCs w:val="22"/>
        </w:rPr>
      </w:pPr>
      <w:r w:rsidRPr="002A4C59">
        <w:rPr>
          <w:b/>
          <w:sz w:val="22"/>
          <w:szCs w:val="22"/>
        </w:rPr>
        <w:t xml:space="preserve">     </w:t>
      </w:r>
    </w:p>
    <w:p w14:paraId="61D6E0F6" w14:textId="77777777" w:rsidR="00B215FC" w:rsidRPr="002A4C59" w:rsidRDefault="00B215FC" w:rsidP="00B215FC">
      <w:pPr>
        <w:jc w:val="both"/>
        <w:rPr>
          <w:b/>
          <w:sz w:val="22"/>
          <w:szCs w:val="22"/>
        </w:rPr>
      </w:pPr>
      <w:r w:rsidRPr="002A4C59">
        <w:rPr>
          <w:b/>
          <w:sz w:val="22"/>
          <w:szCs w:val="22"/>
        </w:rPr>
        <w:t>Roles and Responsibilities:</w:t>
      </w:r>
    </w:p>
    <w:p w14:paraId="0B813495" w14:textId="77777777" w:rsidR="00B215FC" w:rsidRPr="002A4C59" w:rsidRDefault="00B215FC" w:rsidP="00356756">
      <w:pPr>
        <w:ind w:left="576"/>
        <w:jc w:val="both"/>
        <w:rPr>
          <w:sz w:val="22"/>
          <w:szCs w:val="22"/>
        </w:rPr>
      </w:pPr>
    </w:p>
    <w:p w14:paraId="76CAEB3A" w14:textId="77777777" w:rsidR="00356756" w:rsidRPr="00356756" w:rsidRDefault="00356756" w:rsidP="00356756">
      <w:pPr>
        <w:pStyle w:val="NoSpacing"/>
        <w:numPr>
          <w:ilvl w:val="0"/>
          <w:numId w:val="33"/>
        </w:numPr>
        <w:ind w:left="576" w:hanging="288"/>
        <w:jc w:val="both"/>
        <w:rPr>
          <w:sz w:val="22"/>
          <w:szCs w:val="22"/>
        </w:rPr>
      </w:pPr>
      <w:r w:rsidRPr="00356756">
        <w:rPr>
          <w:sz w:val="22"/>
          <w:szCs w:val="22"/>
        </w:rPr>
        <w:t>Completely responsible for Back end test case monitoring in Gomez, Bingsam, Keynote and Xping.</w:t>
      </w:r>
    </w:p>
    <w:p w14:paraId="61AF0BA0" w14:textId="77777777" w:rsidR="00356756" w:rsidRPr="00356756" w:rsidRDefault="00356756" w:rsidP="00356756">
      <w:pPr>
        <w:pStyle w:val="NoSpacing"/>
        <w:numPr>
          <w:ilvl w:val="0"/>
          <w:numId w:val="33"/>
        </w:numPr>
        <w:ind w:left="576" w:hanging="288"/>
        <w:jc w:val="both"/>
        <w:rPr>
          <w:sz w:val="22"/>
          <w:szCs w:val="22"/>
        </w:rPr>
      </w:pPr>
      <w:r w:rsidRPr="00356756">
        <w:rPr>
          <w:sz w:val="22"/>
          <w:szCs w:val="22"/>
        </w:rPr>
        <w:t>Responsible for automating the test cases (Backend and UI) using C#.</w:t>
      </w:r>
    </w:p>
    <w:p w14:paraId="135DE733" w14:textId="77777777" w:rsidR="00356756" w:rsidRPr="00356756" w:rsidRDefault="00356756" w:rsidP="00356756">
      <w:pPr>
        <w:pStyle w:val="NoSpacing"/>
        <w:numPr>
          <w:ilvl w:val="0"/>
          <w:numId w:val="33"/>
        </w:numPr>
        <w:ind w:left="576" w:hanging="288"/>
        <w:jc w:val="both"/>
        <w:rPr>
          <w:sz w:val="22"/>
          <w:szCs w:val="22"/>
        </w:rPr>
      </w:pPr>
      <w:r w:rsidRPr="00356756">
        <w:rPr>
          <w:sz w:val="22"/>
          <w:szCs w:val="22"/>
        </w:rPr>
        <w:t>Preparing the test plan document and writing the test cases for different feature sets based on the Spec provided.</w:t>
      </w:r>
    </w:p>
    <w:p w14:paraId="147B3C7D" w14:textId="77777777" w:rsidR="00356756" w:rsidRPr="00356756" w:rsidRDefault="00356756" w:rsidP="00356756">
      <w:pPr>
        <w:pStyle w:val="NoSpacing"/>
        <w:numPr>
          <w:ilvl w:val="0"/>
          <w:numId w:val="33"/>
        </w:numPr>
        <w:ind w:left="576" w:hanging="288"/>
        <w:jc w:val="both"/>
        <w:rPr>
          <w:sz w:val="22"/>
          <w:szCs w:val="22"/>
        </w:rPr>
      </w:pPr>
      <w:r w:rsidRPr="00356756">
        <w:rPr>
          <w:sz w:val="22"/>
          <w:szCs w:val="22"/>
        </w:rPr>
        <w:t>Uploading the test cases into test management tool performing the test case execution manually and identifying the defects.</w:t>
      </w:r>
    </w:p>
    <w:p w14:paraId="56CC3A49" w14:textId="77777777" w:rsidR="00356756" w:rsidRPr="00356756" w:rsidRDefault="00356756" w:rsidP="00356756">
      <w:pPr>
        <w:pStyle w:val="NoSpacing"/>
        <w:numPr>
          <w:ilvl w:val="0"/>
          <w:numId w:val="33"/>
        </w:numPr>
        <w:ind w:left="576" w:hanging="288"/>
        <w:jc w:val="both"/>
        <w:rPr>
          <w:sz w:val="22"/>
          <w:szCs w:val="22"/>
        </w:rPr>
      </w:pPr>
      <w:r w:rsidRPr="00356756">
        <w:rPr>
          <w:sz w:val="22"/>
          <w:szCs w:val="22"/>
        </w:rPr>
        <w:t>Reporting the defects in TFS by providing proper Description, Screenshots/Videos, Build no/Version, Repro Steps, and the Expected behavior etc.</w:t>
      </w:r>
    </w:p>
    <w:p w14:paraId="73E4E92B" w14:textId="77777777" w:rsidR="00356756" w:rsidRPr="00356756" w:rsidRDefault="00356756" w:rsidP="00356756">
      <w:pPr>
        <w:pStyle w:val="NoSpacing"/>
        <w:numPr>
          <w:ilvl w:val="0"/>
          <w:numId w:val="33"/>
        </w:numPr>
        <w:ind w:left="576" w:hanging="288"/>
        <w:jc w:val="both"/>
        <w:rPr>
          <w:sz w:val="22"/>
          <w:szCs w:val="22"/>
        </w:rPr>
      </w:pPr>
      <w:r w:rsidRPr="00356756">
        <w:rPr>
          <w:sz w:val="22"/>
          <w:szCs w:val="22"/>
        </w:rPr>
        <w:t>Tracking the Bugs that are assigned to me and performing retesting and regression testing on the resolved bugs.</w:t>
      </w:r>
    </w:p>
    <w:p w14:paraId="2FD210FB" w14:textId="77777777" w:rsidR="00356756" w:rsidRPr="00356756" w:rsidRDefault="00356756" w:rsidP="00356756">
      <w:pPr>
        <w:pStyle w:val="NoSpacing"/>
        <w:numPr>
          <w:ilvl w:val="0"/>
          <w:numId w:val="33"/>
        </w:numPr>
        <w:ind w:left="576" w:hanging="288"/>
        <w:jc w:val="both"/>
        <w:rPr>
          <w:sz w:val="22"/>
          <w:szCs w:val="22"/>
        </w:rPr>
      </w:pPr>
      <w:r w:rsidRPr="00356756">
        <w:rPr>
          <w:sz w:val="22"/>
          <w:szCs w:val="22"/>
        </w:rPr>
        <w:t>Performing Buddy test along with developers.</w:t>
      </w:r>
    </w:p>
    <w:p w14:paraId="28E2387D" w14:textId="77777777" w:rsidR="00356756" w:rsidRPr="00356756" w:rsidRDefault="00356756" w:rsidP="00356756">
      <w:pPr>
        <w:pStyle w:val="NoSpacing"/>
        <w:numPr>
          <w:ilvl w:val="0"/>
          <w:numId w:val="33"/>
        </w:numPr>
        <w:ind w:left="576" w:hanging="288"/>
        <w:jc w:val="both"/>
        <w:rPr>
          <w:sz w:val="22"/>
          <w:szCs w:val="22"/>
        </w:rPr>
      </w:pPr>
      <w:r w:rsidRPr="00356756">
        <w:rPr>
          <w:sz w:val="22"/>
          <w:szCs w:val="22"/>
        </w:rPr>
        <w:t>Attending Scrums on regularly and discussing the issues relating to project and updating the status to the Team members</w:t>
      </w:r>
    </w:p>
    <w:p w14:paraId="099DDBF2" w14:textId="77777777" w:rsidR="00356756" w:rsidRPr="00356756" w:rsidRDefault="00356756" w:rsidP="00356756">
      <w:pPr>
        <w:pStyle w:val="NoSpacing"/>
        <w:numPr>
          <w:ilvl w:val="0"/>
          <w:numId w:val="33"/>
        </w:numPr>
        <w:ind w:left="576" w:hanging="288"/>
        <w:jc w:val="both"/>
        <w:rPr>
          <w:sz w:val="22"/>
          <w:szCs w:val="22"/>
        </w:rPr>
      </w:pPr>
      <w:r w:rsidRPr="00356756">
        <w:rPr>
          <w:sz w:val="22"/>
          <w:szCs w:val="22"/>
        </w:rPr>
        <w:t>Responsible for BVT, FVT, Security Testing, Marketization, Globalization, Localization and Performance testing and complete back end automation using C#.</w:t>
      </w:r>
    </w:p>
    <w:p w14:paraId="080B7FCD" w14:textId="77777777" w:rsidR="00356756" w:rsidRPr="00356756" w:rsidRDefault="00356756" w:rsidP="00356756">
      <w:pPr>
        <w:pStyle w:val="NoSpacing"/>
        <w:numPr>
          <w:ilvl w:val="0"/>
          <w:numId w:val="33"/>
        </w:numPr>
        <w:ind w:left="576" w:hanging="288"/>
        <w:jc w:val="both"/>
        <w:rPr>
          <w:sz w:val="22"/>
          <w:szCs w:val="22"/>
        </w:rPr>
      </w:pPr>
      <w:r w:rsidRPr="00356756">
        <w:rPr>
          <w:sz w:val="22"/>
          <w:szCs w:val="22"/>
        </w:rPr>
        <w:t>Running  BVT, FVT and PVT pass on daily basis after every build deployment in testing environment</w:t>
      </w:r>
    </w:p>
    <w:p w14:paraId="3C328762" w14:textId="77777777" w:rsidR="00356756" w:rsidRPr="00356756" w:rsidRDefault="00356756" w:rsidP="00356756">
      <w:pPr>
        <w:pStyle w:val="NoSpacing"/>
        <w:numPr>
          <w:ilvl w:val="0"/>
          <w:numId w:val="33"/>
        </w:numPr>
        <w:ind w:left="576" w:hanging="288"/>
        <w:jc w:val="both"/>
        <w:rPr>
          <w:sz w:val="22"/>
          <w:szCs w:val="22"/>
        </w:rPr>
      </w:pPr>
      <w:r w:rsidRPr="00356756">
        <w:rPr>
          <w:sz w:val="22"/>
          <w:szCs w:val="22"/>
        </w:rPr>
        <w:t>Responsible for migrating and organizing the test cases in the Microsoft test Manager Tool.</w:t>
      </w:r>
    </w:p>
    <w:p w14:paraId="79807F02" w14:textId="77777777" w:rsidR="00FF754C" w:rsidRDefault="00FF754C" w:rsidP="00B215FC">
      <w:pPr>
        <w:pStyle w:val="NormalWeb"/>
        <w:shd w:val="clear" w:color="auto" w:fill="FFFFFF"/>
        <w:spacing w:before="0" w:beforeAutospacing="0" w:after="0"/>
        <w:ind w:left="288"/>
        <w:jc w:val="both"/>
        <w:rPr>
          <w:b/>
          <w:sz w:val="22"/>
          <w:szCs w:val="22"/>
        </w:rPr>
      </w:pPr>
    </w:p>
    <w:p w14:paraId="519569B6" w14:textId="240CE5B8" w:rsidR="001E047D" w:rsidRDefault="00FF754C" w:rsidP="00FF754C">
      <w:pPr>
        <w:spacing w:line="276" w:lineRule="auto"/>
        <w:rPr>
          <w:rFonts w:ascii="Calibri" w:hAnsi="Calibri" w:cs="Calibri"/>
          <w:b/>
          <w:sz w:val="22"/>
          <w:szCs w:val="22"/>
          <w:u w:val="single"/>
          <w:lang w:val="en-GB"/>
        </w:rPr>
      </w:pPr>
      <w:r w:rsidRPr="00C86F28">
        <w:rPr>
          <w:rFonts w:ascii="Calibri" w:hAnsi="Calibri" w:cs="Calibri"/>
          <w:b/>
          <w:sz w:val="22"/>
          <w:szCs w:val="22"/>
          <w:u w:val="single"/>
          <w:lang w:val="en-GB"/>
        </w:rPr>
        <w:t>Project:</w:t>
      </w:r>
      <w:r w:rsidR="006A6DA6">
        <w:rPr>
          <w:rFonts w:ascii="Calibri" w:hAnsi="Calibri" w:cs="Calibri"/>
          <w:b/>
          <w:sz w:val="22"/>
          <w:szCs w:val="22"/>
          <w:u w:val="single"/>
          <w:lang w:val="en-GB"/>
        </w:rPr>
        <w:t xml:space="preserve"> </w:t>
      </w:r>
      <w:r w:rsidR="002C3A41">
        <w:rPr>
          <w:rFonts w:ascii="Calibri" w:hAnsi="Calibri" w:cs="Calibri"/>
          <w:b/>
          <w:sz w:val="22"/>
          <w:szCs w:val="22"/>
          <w:u w:val="single"/>
          <w:lang w:val="en-GB"/>
        </w:rPr>
        <w:t>5</w:t>
      </w:r>
    </w:p>
    <w:p w14:paraId="6C0539DD" w14:textId="77777777" w:rsidR="0090122B" w:rsidRDefault="0090122B" w:rsidP="00FF754C">
      <w:pPr>
        <w:spacing w:line="276" w:lineRule="auto"/>
        <w:rPr>
          <w:rFonts w:ascii="Calibri" w:hAnsi="Calibri" w:cs="Calibri"/>
          <w:b/>
          <w:sz w:val="22"/>
          <w:szCs w:val="22"/>
          <w:u w:val="single"/>
          <w:lang w:val="en-GB"/>
        </w:rPr>
      </w:pPr>
      <w:r>
        <w:rPr>
          <w:b/>
          <w:sz w:val="22"/>
          <w:szCs w:val="22"/>
        </w:rPr>
        <w:t>Client</w:t>
      </w:r>
      <w:r w:rsidRPr="002A4C59">
        <w:rPr>
          <w:b/>
          <w:sz w:val="22"/>
          <w:szCs w:val="22"/>
        </w:rPr>
        <w:t xml:space="preserve">: </w:t>
      </w:r>
      <w:r>
        <w:rPr>
          <w:b/>
          <w:sz w:val="22"/>
          <w:szCs w:val="22"/>
        </w:rPr>
        <w:t>Microsoft IDC India</w:t>
      </w:r>
    </w:p>
    <w:p w14:paraId="1F89CFD1" w14:textId="77777777" w:rsidR="001E047D" w:rsidRDefault="001E047D" w:rsidP="001E047D">
      <w:pPr>
        <w:pStyle w:val="FootnoteText"/>
        <w:widowControl/>
        <w:autoSpaceDE w:val="0"/>
        <w:autoSpaceDN w:val="0"/>
        <w:adjustRightInd w:val="0"/>
        <w:jc w:val="both"/>
        <w:rPr>
          <w:b/>
          <w:sz w:val="22"/>
          <w:szCs w:val="22"/>
        </w:rPr>
      </w:pPr>
      <w:r w:rsidRPr="002A4C59">
        <w:rPr>
          <w:b/>
          <w:sz w:val="22"/>
          <w:szCs w:val="22"/>
        </w:rPr>
        <w:lastRenderedPageBreak/>
        <w:t xml:space="preserve">Project: </w:t>
      </w:r>
      <w:r>
        <w:rPr>
          <w:b/>
          <w:sz w:val="22"/>
          <w:szCs w:val="22"/>
        </w:rPr>
        <w:t xml:space="preserve">Microsoft </w:t>
      </w:r>
      <w:r w:rsidRPr="00FB4EC9">
        <w:rPr>
          <w:b/>
          <w:sz w:val="22"/>
          <w:szCs w:val="22"/>
        </w:rPr>
        <w:t>Windows 8 Bing Weather App</w:t>
      </w:r>
    </w:p>
    <w:p w14:paraId="04F65A93" w14:textId="77777777" w:rsidR="00345F8D" w:rsidRDefault="001E047D" w:rsidP="001E047D">
      <w:pPr>
        <w:pStyle w:val="FootnoteText"/>
        <w:widowControl/>
        <w:autoSpaceDE w:val="0"/>
        <w:autoSpaceDN w:val="0"/>
        <w:adjustRightInd w:val="0"/>
        <w:jc w:val="both"/>
        <w:rPr>
          <w:sz w:val="22"/>
          <w:szCs w:val="22"/>
        </w:rPr>
      </w:pPr>
      <w:r w:rsidRPr="002A4C59">
        <w:rPr>
          <w:b/>
          <w:sz w:val="22"/>
          <w:szCs w:val="22"/>
        </w:rPr>
        <w:t xml:space="preserve">Description: </w:t>
      </w:r>
      <w:r w:rsidRPr="001E047D">
        <w:rPr>
          <w:sz w:val="22"/>
          <w:szCs w:val="22"/>
        </w:rPr>
        <w:t>Microsoft windows 8 weather App, which is an integrated application in the new windows 8 operating system and the App will provide the different weather conditions for most of the locations across the world. The App will provide the weather info on current, Hourly and Daily basis and also provides historical weather conditions. It supports 108 languages in 240 Markets.</w:t>
      </w:r>
    </w:p>
    <w:p w14:paraId="79FD5E1D" w14:textId="77777777" w:rsidR="00FB4EC9" w:rsidRDefault="00FB4EC9" w:rsidP="001E047D">
      <w:pPr>
        <w:pStyle w:val="FootnoteText"/>
        <w:widowControl/>
        <w:autoSpaceDE w:val="0"/>
        <w:autoSpaceDN w:val="0"/>
        <w:adjustRightInd w:val="0"/>
        <w:jc w:val="both"/>
        <w:rPr>
          <w:sz w:val="22"/>
          <w:szCs w:val="22"/>
        </w:rPr>
      </w:pPr>
      <w:r w:rsidRPr="00FF754C">
        <w:rPr>
          <w:b/>
          <w:sz w:val="22"/>
          <w:szCs w:val="22"/>
        </w:rPr>
        <w:t>Environment:</w:t>
      </w:r>
      <w:r w:rsidRPr="00FB4EC9">
        <w:rPr>
          <w:sz w:val="22"/>
          <w:szCs w:val="22"/>
        </w:rPr>
        <w:t xml:space="preserve"> C#, .Net, </w:t>
      </w:r>
      <w:r>
        <w:rPr>
          <w:sz w:val="22"/>
          <w:szCs w:val="22"/>
        </w:rPr>
        <w:t>TFS</w:t>
      </w:r>
      <w:r w:rsidRPr="00FB4EC9">
        <w:rPr>
          <w:sz w:val="22"/>
          <w:szCs w:val="22"/>
        </w:rPr>
        <w:t>.</w:t>
      </w:r>
    </w:p>
    <w:p w14:paraId="08107EE4" w14:textId="77777777" w:rsidR="00371054" w:rsidRPr="00FB4EC9" w:rsidRDefault="00371054" w:rsidP="001E047D">
      <w:pPr>
        <w:pStyle w:val="FootnoteText"/>
        <w:widowControl/>
        <w:autoSpaceDE w:val="0"/>
        <w:autoSpaceDN w:val="0"/>
        <w:adjustRightInd w:val="0"/>
        <w:jc w:val="both"/>
        <w:rPr>
          <w:sz w:val="22"/>
          <w:szCs w:val="22"/>
        </w:rPr>
      </w:pPr>
    </w:p>
    <w:p w14:paraId="7BE0AA25" w14:textId="77777777" w:rsidR="001E047D" w:rsidRDefault="001E047D" w:rsidP="001E047D">
      <w:pPr>
        <w:pStyle w:val="FootnoteText"/>
        <w:widowControl/>
        <w:autoSpaceDE w:val="0"/>
        <w:autoSpaceDN w:val="0"/>
        <w:adjustRightInd w:val="0"/>
        <w:jc w:val="both"/>
        <w:rPr>
          <w:rFonts w:ascii="Calibri" w:hAnsi="Calibri" w:cs="Calibri"/>
          <w:b/>
          <w:sz w:val="22"/>
          <w:szCs w:val="22"/>
          <w:u w:val="single"/>
          <w:lang w:val="en-GB"/>
        </w:rPr>
      </w:pPr>
    </w:p>
    <w:p w14:paraId="74EC4BEB" w14:textId="77777777" w:rsidR="00FF754C" w:rsidRDefault="00FF754C" w:rsidP="00FF754C">
      <w:pPr>
        <w:jc w:val="both"/>
        <w:rPr>
          <w:rFonts w:ascii="Cambria" w:hAnsi="Cambria" w:cs="Arial"/>
          <w:sz w:val="22"/>
          <w:szCs w:val="22"/>
        </w:rPr>
      </w:pPr>
      <w:r w:rsidRPr="002A4C59">
        <w:rPr>
          <w:b/>
          <w:sz w:val="22"/>
          <w:szCs w:val="22"/>
        </w:rPr>
        <w:t>Roles and Responsibilities:</w:t>
      </w:r>
    </w:p>
    <w:p w14:paraId="28296797" w14:textId="77777777" w:rsidR="00FF754C" w:rsidRPr="00FF754C" w:rsidRDefault="00FF754C" w:rsidP="00A5265B">
      <w:pPr>
        <w:pStyle w:val="ListParagraph"/>
        <w:jc w:val="both"/>
        <w:rPr>
          <w:sz w:val="22"/>
          <w:szCs w:val="22"/>
        </w:rPr>
      </w:pPr>
    </w:p>
    <w:p w14:paraId="5777D103" w14:textId="77777777" w:rsidR="00A5265B" w:rsidRDefault="00A5265B" w:rsidP="00A5265B">
      <w:pPr>
        <w:numPr>
          <w:ilvl w:val="0"/>
          <w:numId w:val="35"/>
        </w:numPr>
        <w:jc w:val="both"/>
      </w:pPr>
      <w:r>
        <w:t>Reporting the defects in TFS by providing proper Description, Screenshots/Videos, Build no/Version, Repro Steps, and the Expected behavior etc.</w:t>
      </w:r>
    </w:p>
    <w:p w14:paraId="2A9A5308" w14:textId="77777777" w:rsidR="00A5265B" w:rsidRDefault="00A5265B" w:rsidP="00A5265B">
      <w:pPr>
        <w:numPr>
          <w:ilvl w:val="0"/>
          <w:numId w:val="35"/>
        </w:numPr>
        <w:jc w:val="both"/>
      </w:pPr>
      <w:r>
        <w:t>Tracking the Bugs that are assigned to me and performing retesting and regression testing on the resolved bugs.</w:t>
      </w:r>
    </w:p>
    <w:p w14:paraId="7D7025CE" w14:textId="77777777" w:rsidR="00A5265B" w:rsidRDefault="00A5265B" w:rsidP="00A5265B">
      <w:pPr>
        <w:numPr>
          <w:ilvl w:val="0"/>
          <w:numId w:val="35"/>
        </w:numPr>
        <w:jc w:val="both"/>
      </w:pPr>
      <w:r>
        <w:t>Responsible for BVT, FVT, Marketization, Globalization, Localization and Performance testing.</w:t>
      </w:r>
    </w:p>
    <w:p w14:paraId="5267501D" w14:textId="77777777" w:rsidR="00A5265B" w:rsidRDefault="00A5265B" w:rsidP="00A5265B">
      <w:pPr>
        <w:numPr>
          <w:ilvl w:val="0"/>
          <w:numId w:val="35"/>
        </w:numPr>
        <w:jc w:val="both"/>
      </w:pPr>
      <w:r>
        <w:t>Running  BVT, FVT and PVT pass on daily basis after every build deployment in testing environment</w:t>
      </w:r>
    </w:p>
    <w:p w14:paraId="6079412C" w14:textId="77777777" w:rsidR="00A5265B" w:rsidRDefault="00A5265B" w:rsidP="00A5265B">
      <w:pPr>
        <w:numPr>
          <w:ilvl w:val="0"/>
          <w:numId w:val="35"/>
        </w:numPr>
        <w:jc w:val="both"/>
      </w:pPr>
      <w:r>
        <w:t>Running WACK tool on every build regularly and reporting the results to the team.</w:t>
      </w:r>
    </w:p>
    <w:p w14:paraId="26C6309E" w14:textId="77777777" w:rsidR="00FF754C" w:rsidRPr="00FF754C" w:rsidRDefault="00FF754C" w:rsidP="00A5265B">
      <w:pPr>
        <w:ind w:left="720"/>
        <w:jc w:val="both"/>
        <w:rPr>
          <w:sz w:val="22"/>
          <w:szCs w:val="22"/>
        </w:rPr>
      </w:pPr>
      <w:r w:rsidRPr="00FF754C">
        <w:rPr>
          <w:sz w:val="22"/>
          <w:szCs w:val="22"/>
        </w:rPr>
        <w:t xml:space="preserve">. </w:t>
      </w:r>
    </w:p>
    <w:p w14:paraId="1C43EC00" w14:textId="77777777" w:rsidR="00FF754C" w:rsidRDefault="00FF754C" w:rsidP="00FF754C">
      <w:pPr>
        <w:ind w:left="360"/>
        <w:jc w:val="both"/>
        <w:rPr>
          <w:rFonts w:ascii="Cambria" w:hAnsi="Cambria"/>
          <w:bCs/>
          <w:sz w:val="22"/>
          <w:szCs w:val="22"/>
          <w:lang w:val="en-IN"/>
        </w:rPr>
      </w:pPr>
    </w:p>
    <w:p w14:paraId="74C1843A" w14:textId="77777777" w:rsidR="008C4501" w:rsidRDefault="008C4501" w:rsidP="00B215FC">
      <w:pPr>
        <w:pStyle w:val="NormalWeb"/>
        <w:shd w:val="clear" w:color="auto" w:fill="FFFFFF"/>
        <w:spacing w:before="0" w:beforeAutospacing="0" w:after="0"/>
        <w:ind w:left="288"/>
        <w:jc w:val="both"/>
        <w:rPr>
          <w:b/>
          <w:sz w:val="22"/>
          <w:szCs w:val="22"/>
        </w:rPr>
      </w:pPr>
    </w:p>
    <w:p w14:paraId="3EFAA92B" w14:textId="24435473" w:rsidR="008C4501" w:rsidRDefault="008C4501" w:rsidP="008C4501">
      <w:pPr>
        <w:spacing w:line="276" w:lineRule="auto"/>
        <w:rPr>
          <w:rFonts w:ascii="Calibri" w:hAnsi="Calibri" w:cs="Calibri"/>
          <w:b/>
          <w:sz w:val="22"/>
          <w:szCs w:val="22"/>
          <w:u w:val="single"/>
          <w:lang w:val="en-GB"/>
        </w:rPr>
      </w:pPr>
      <w:r w:rsidRPr="00C86F28">
        <w:rPr>
          <w:rFonts w:ascii="Calibri" w:hAnsi="Calibri" w:cs="Calibri"/>
          <w:b/>
          <w:sz w:val="22"/>
          <w:szCs w:val="22"/>
          <w:u w:val="single"/>
          <w:lang w:val="en-GB"/>
        </w:rPr>
        <w:t>Project:</w:t>
      </w:r>
      <w:r>
        <w:rPr>
          <w:rFonts w:ascii="Calibri" w:hAnsi="Calibri" w:cs="Calibri"/>
          <w:b/>
          <w:sz w:val="22"/>
          <w:szCs w:val="22"/>
          <w:u w:val="single"/>
          <w:lang w:val="en-GB"/>
        </w:rPr>
        <w:t xml:space="preserve"> </w:t>
      </w:r>
      <w:r w:rsidR="002C3A41">
        <w:rPr>
          <w:rFonts w:ascii="Calibri" w:hAnsi="Calibri" w:cs="Calibri"/>
          <w:b/>
          <w:sz w:val="22"/>
          <w:szCs w:val="22"/>
          <w:u w:val="single"/>
          <w:lang w:val="en-GB"/>
        </w:rPr>
        <w:t>6</w:t>
      </w:r>
    </w:p>
    <w:p w14:paraId="3138B974" w14:textId="77777777" w:rsidR="00FB4EC9" w:rsidRDefault="00FB4EC9" w:rsidP="00FB4EC9">
      <w:pPr>
        <w:pStyle w:val="FootnoteText"/>
        <w:widowControl/>
        <w:autoSpaceDE w:val="0"/>
        <w:autoSpaceDN w:val="0"/>
        <w:adjustRightInd w:val="0"/>
        <w:jc w:val="both"/>
        <w:rPr>
          <w:b/>
          <w:sz w:val="22"/>
          <w:szCs w:val="22"/>
        </w:rPr>
      </w:pPr>
      <w:r w:rsidRPr="002A4C59">
        <w:rPr>
          <w:b/>
          <w:sz w:val="22"/>
          <w:szCs w:val="22"/>
        </w:rPr>
        <w:t xml:space="preserve">Project: </w:t>
      </w:r>
      <w:r w:rsidRPr="00FB4EC9">
        <w:rPr>
          <w:b/>
          <w:sz w:val="22"/>
          <w:szCs w:val="22"/>
        </w:rPr>
        <w:t>CAMPUS</w:t>
      </w:r>
    </w:p>
    <w:p w14:paraId="682F6105" w14:textId="77777777" w:rsidR="008C4501" w:rsidRPr="008C4501" w:rsidRDefault="00FB4EC9" w:rsidP="00FB4EC9">
      <w:pPr>
        <w:spacing w:line="276" w:lineRule="auto"/>
        <w:rPr>
          <w:sz w:val="22"/>
          <w:szCs w:val="22"/>
        </w:rPr>
      </w:pPr>
      <w:r w:rsidRPr="002A4C59">
        <w:rPr>
          <w:b/>
          <w:sz w:val="22"/>
          <w:szCs w:val="22"/>
        </w:rPr>
        <w:t>Description</w:t>
      </w:r>
      <w:r>
        <w:rPr>
          <w:b/>
          <w:sz w:val="22"/>
          <w:szCs w:val="22"/>
        </w:rPr>
        <w:t xml:space="preserve">: </w:t>
      </w:r>
      <w:r w:rsidR="008C4501" w:rsidRPr="008C4501">
        <w:rPr>
          <w:sz w:val="22"/>
          <w:szCs w:val="22"/>
        </w:rPr>
        <w:t>CAMPUS is the Punjab University Project, which handles all the operations of about 120 colleges under the Punjab University.  CAMPUS provides services and support to the respective college students/employees.  It will also store all the transactions made by the students or employees.  Each college under the university will maintain database separately.  Updated details of the students and employees will be uploaded to the University database from each college under that University.  All Smart Card transactions like issues, activations, deactivations, blocking and rollbacks of the transactions should be made as per the client’s requirement and giving support to the clients when they are facing problems at the time of customer transactions.</w:t>
      </w:r>
    </w:p>
    <w:p w14:paraId="7CA9DA66" w14:textId="77777777" w:rsidR="00FB4EC9" w:rsidRPr="00C9017D" w:rsidRDefault="00FB4EC9" w:rsidP="00FB4EC9">
      <w:pPr>
        <w:jc w:val="both"/>
        <w:rPr>
          <w:bCs/>
          <w:sz w:val="22"/>
          <w:szCs w:val="22"/>
        </w:rPr>
      </w:pPr>
      <w:r w:rsidRPr="00FB4EC9">
        <w:rPr>
          <w:b/>
          <w:sz w:val="22"/>
          <w:szCs w:val="22"/>
        </w:rPr>
        <w:t>Environment</w:t>
      </w:r>
      <w:r w:rsidRPr="008C4501">
        <w:rPr>
          <w:rFonts w:ascii="Calibri" w:hAnsi="Calibri" w:cs="Calibri"/>
          <w:b/>
          <w:sz w:val="22"/>
          <w:szCs w:val="22"/>
          <w:lang w:val="en-GB"/>
        </w:rPr>
        <w:tab/>
      </w:r>
      <w:r w:rsidRPr="008C4501">
        <w:rPr>
          <w:rFonts w:ascii="Calibri" w:hAnsi="Calibri" w:cs="Calibri"/>
          <w:sz w:val="22"/>
          <w:szCs w:val="22"/>
          <w:lang w:val="en-GB"/>
        </w:rPr>
        <w:t xml:space="preserve">:  </w:t>
      </w:r>
      <w:r w:rsidRPr="00C9017D">
        <w:rPr>
          <w:bCs/>
          <w:sz w:val="22"/>
          <w:szCs w:val="22"/>
        </w:rPr>
        <w:t>Asp.net, C# using Visual Studio 2005, SQL Server 2005</w:t>
      </w:r>
    </w:p>
    <w:p w14:paraId="1B2C763D" w14:textId="77777777" w:rsidR="008C4501" w:rsidRPr="00067CAB" w:rsidRDefault="008C4501" w:rsidP="008C4501">
      <w:pPr>
        <w:rPr>
          <w:rFonts w:ascii="Calibri" w:hAnsi="Calibri" w:cs="Calibri"/>
          <w:b/>
          <w:sz w:val="22"/>
          <w:szCs w:val="22"/>
          <w:lang w:val="en-GB"/>
        </w:rPr>
      </w:pPr>
      <w:r w:rsidRPr="00FB4EC9">
        <w:rPr>
          <w:b/>
          <w:sz w:val="22"/>
          <w:szCs w:val="22"/>
        </w:rPr>
        <w:t>Responsibilities</w:t>
      </w:r>
      <w:r w:rsidRPr="00067CAB">
        <w:rPr>
          <w:rFonts w:ascii="Calibri" w:hAnsi="Calibri" w:cs="Calibri"/>
          <w:b/>
          <w:sz w:val="22"/>
          <w:szCs w:val="22"/>
          <w:lang w:val="en-GB"/>
        </w:rPr>
        <w:t>:</w:t>
      </w:r>
    </w:p>
    <w:p w14:paraId="13C0CD51" w14:textId="77777777" w:rsidR="008C4501" w:rsidRPr="00FF754C" w:rsidRDefault="008C4501" w:rsidP="00FF754C">
      <w:pPr>
        <w:pStyle w:val="ListParagraph"/>
        <w:numPr>
          <w:ilvl w:val="0"/>
          <w:numId w:val="35"/>
        </w:numPr>
        <w:jc w:val="both"/>
        <w:rPr>
          <w:sz w:val="22"/>
          <w:szCs w:val="22"/>
        </w:rPr>
      </w:pPr>
      <w:r w:rsidRPr="008C4501">
        <w:rPr>
          <w:sz w:val="22"/>
          <w:szCs w:val="22"/>
        </w:rPr>
        <w:t>Design, develop and coordinating among the team members in developing modules using .NET</w:t>
      </w:r>
      <w:r w:rsidRPr="00FF754C">
        <w:rPr>
          <w:sz w:val="22"/>
          <w:szCs w:val="22"/>
        </w:rPr>
        <w:t>.</w:t>
      </w:r>
    </w:p>
    <w:p w14:paraId="66915705" w14:textId="77777777" w:rsidR="008C4501" w:rsidRPr="008C4501" w:rsidRDefault="008C4501" w:rsidP="00FF754C">
      <w:pPr>
        <w:pStyle w:val="ListParagraph"/>
        <w:numPr>
          <w:ilvl w:val="0"/>
          <w:numId w:val="35"/>
        </w:numPr>
        <w:jc w:val="both"/>
        <w:rPr>
          <w:sz w:val="22"/>
          <w:szCs w:val="22"/>
        </w:rPr>
      </w:pPr>
      <w:r w:rsidRPr="008C4501">
        <w:rPr>
          <w:sz w:val="22"/>
          <w:szCs w:val="22"/>
        </w:rPr>
        <w:t>Involved in designing the Database.</w:t>
      </w:r>
    </w:p>
    <w:p w14:paraId="70C4364D" w14:textId="77777777" w:rsidR="008C4501" w:rsidRPr="008C4501" w:rsidRDefault="008C4501" w:rsidP="00FF754C">
      <w:pPr>
        <w:pStyle w:val="ListParagraph"/>
        <w:numPr>
          <w:ilvl w:val="0"/>
          <w:numId w:val="35"/>
        </w:numPr>
        <w:jc w:val="both"/>
        <w:rPr>
          <w:sz w:val="22"/>
          <w:szCs w:val="22"/>
        </w:rPr>
      </w:pPr>
      <w:r w:rsidRPr="008C4501">
        <w:rPr>
          <w:sz w:val="22"/>
          <w:szCs w:val="22"/>
        </w:rPr>
        <w:t>Used Validation Controls in ASP.NET for validating forms.</w:t>
      </w:r>
    </w:p>
    <w:p w14:paraId="32641FDC" w14:textId="77777777" w:rsidR="00EF3037" w:rsidRPr="00356756" w:rsidRDefault="008C4501" w:rsidP="00356756">
      <w:pPr>
        <w:pStyle w:val="ListParagraph"/>
        <w:numPr>
          <w:ilvl w:val="0"/>
          <w:numId w:val="35"/>
        </w:numPr>
        <w:jc w:val="both"/>
        <w:rPr>
          <w:sz w:val="22"/>
          <w:szCs w:val="22"/>
        </w:rPr>
      </w:pPr>
      <w:r w:rsidRPr="00FB4EC9">
        <w:rPr>
          <w:sz w:val="22"/>
          <w:szCs w:val="22"/>
        </w:rPr>
        <w:t>Created front end interfaces using ASP.NET.</w:t>
      </w:r>
    </w:p>
    <w:sectPr w:rsidR="00EF3037" w:rsidRPr="00356756" w:rsidSect="002707E0">
      <w:pgSz w:w="11909" w:h="16834" w:code="9"/>
      <w:pgMar w:top="720" w:right="1152" w:bottom="1080" w:left="108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BE8E3" w14:textId="77777777" w:rsidR="00320DE5" w:rsidRDefault="00320DE5" w:rsidP="00117EC7">
      <w:r>
        <w:separator/>
      </w:r>
    </w:p>
  </w:endnote>
  <w:endnote w:type="continuationSeparator" w:id="0">
    <w:p w14:paraId="75DF531C" w14:textId="77777777" w:rsidR="00320DE5" w:rsidRDefault="00320DE5" w:rsidP="00117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EBC8F" w14:textId="77777777" w:rsidR="00320DE5" w:rsidRDefault="00320DE5" w:rsidP="00117EC7">
      <w:r>
        <w:separator/>
      </w:r>
    </w:p>
  </w:footnote>
  <w:footnote w:type="continuationSeparator" w:id="0">
    <w:p w14:paraId="0C491776" w14:textId="77777777" w:rsidR="00320DE5" w:rsidRDefault="00320DE5" w:rsidP="00117E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rFonts w:ascii="Symbol" w:hAnsi="Symbol" w:cs="Symbol"/>
      </w:rPr>
    </w:lvl>
  </w:abstractNum>
  <w:abstractNum w:abstractNumId="1" w15:restartNumberingAfterBreak="0">
    <w:nsid w:val="00000002"/>
    <w:multiLevelType w:val="singleLevel"/>
    <w:tmpl w:val="00000002"/>
    <w:name w:val="WW8Num4"/>
    <w:lvl w:ilvl="0">
      <w:start w:val="1"/>
      <w:numFmt w:val="bullet"/>
      <w:lvlText w:val=""/>
      <w:lvlJc w:val="left"/>
      <w:pPr>
        <w:tabs>
          <w:tab w:val="num" w:pos="1620"/>
        </w:tabs>
        <w:ind w:left="1620" w:hanging="360"/>
      </w:pPr>
      <w:rPr>
        <w:rFonts w:ascii="Wingdings" w:hAnsi="Wingdings"/>
      </w:rPr>
    </w:lvl>
  </w:abstractNum>
  <w:abstractNum w:abstractNumId="2" w15:restartNumberingAfterBreak="0">
    <w:nsid w:val="00000003"/>
    <w:multiLevelType w:val="singleLevel"/>
    <w:tmpl w:val="00000003"/>
    <w:name w:val="WW8Num10"/>
    <w:lvl w:ilvl="0">
      <w:start w:val="1"/>
      <w:numFmt w:val="bullet"/>
      <w:lvlText w:val=""/>
      <w:lvlJc w:val="left"/>
      <w:pPr>
        <w:tabs>
          <w:tab w:val="num" w:pos="1080"/>
        </w:tabs>
        <w:ind w:left="1080" w:hanging="360"/>
      </w:pPr>
      <w:rPr>
        <w:rFonts w:ascii="Symbol" w:hAnsi="Symbol"/>
      </w:rPr>
    </w:lvl>
  </w:abstractNum>
  <w:abstractNum w:abstractNumId="3" w15:restartNumberingAfterBreak="0">
    <w:nsid w:val="00000005"/>
    <w:multiLevelType w:val="singleLevel"/>
    <w:tmpl w:val="00000005"/>
    <w:lvl w:ilvl="0">
      <w:start w:val="1"/>
      <w:numFmt w:val="bullet"/>
      <w:lvlText w:val=""/>
      <w:lvlJc w:val="left"/>
      <w:pPr>
        <w:tabs>
          <w:tab w:val="num" w:pos="720"/>
        </w:tabs>
        <w:ind w:left="720" w:hanging="360"/>
      </w:pPr>
      <w:rPr>
        <w:rFonts w:ascii="Wingdings" w:hAnsi="Wingdings" w:cs="Symbol"/>
      </w:rPr>
    </w:lvl>
  </w:abstractNum>
  <w:abstractNum w:abstractNumId="4" w15:restartNumberingAfterBreak="0">
    <w:nsid w:val="0206596F"/>
    <w:multiLevelType w:val="hybridMultilevel"/>
    <w:tmpl w:val="8B36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D12DBE"/>
    <w:multiLevelType w:val="hybridMultilevel"/>
    <w:tmpl w:val="1B8E96E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14EA0CE6"/>
    <w:multiLevelType w:val="hybridMultilevel"/>
    <w:tmpl w:val="26281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216268"/>
    <w:multiLevelType w:val="hybridMultilevel"/>
    <w:tmpl w:val="1362D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E7C42"/>
    <w:multiLevelType w:val="hybridMultilevel"/>
    <w:tmpl w:val="9C6C854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51155"/>
    <w:multiLevelType w:val="hybridMultilevel"/>
    <w:tmpl w:val="0EE49200"/>
    <w:lvl w:ilvl="0" w:tplc="F2C0501E">
      <w:start w:val="1"/>
      <w:numFmt w:val="bullet"/>
      <w:lvlText w:val=""/>
      <w:lvlJc w:val="left"/>
      <w:pPr>
        <w:tabs>
          <w:tab w:val="num" w:pos="360"/>
        </w:tabs>
        <w:ind w:left="360" w:hanging="360"/>
      </w:pPr>
      <w:rPr>
        <w:rFonts w:ascii="Wingdings" w:hAnsi="Wingdings" w:cs="Times New Roman"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A482A4DA">
      <w:start w:val="2"/>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355AA4"/>
    <w:multiLevelType w:val="hybridMultilevel"/>
    <w:tmpl w:val="2FAC58CE"/>
    <w:lvl w:ilvl="0" w:tplc="3242906C">
      <w:start w:val="1"/>
      <w:numFmt w:val="bullet"/>
      <w:pStyle w:val="9-Environmen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13C449C"/>
    <w:multiLevelType w:val="hybridMultilevel"/>
    <w:tmpl w:val="896EC5F4"/>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213D4AA7"/>
    <w:multiLevelType w:val="hybridMultilevel"/>
    <w:tmpl w:val="66E6055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95522A"/>
    <w:multiLevelType w:val="hybridMultilevel"/>
    <w:tmpl w:val="99A4D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B50E6B"/>
    <w:multiLevelType w:val="hybridMultilevel"/>
    <w:tmpl w:val="0E9E153C"/>
    <w:lvl w:ilvl="0" w:tplc="F2C0501E">
      <w:start w:val="1"/>
      <w:numFmt w:val="bullet"/>
      <w:lvlText w:val=""/>
      <w:lvlJc w:val="left"/>
      <w:pPr>
        <w:tabs>
          <w:tab w:val="num" w:pos="360"/>
        </w:tabs>
        <w:ind w:left="360" w:hanging="360"/>
      </w:pPr>
      <w:rPr>
        <w:rFonts w:ascii="Wingdings" w:hAnsi="Wingdings" w:cs="Times New Roman" w:hint="default"/>
        <w:color w:val="auto"/>
        <w:sz w:val="20"/>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1814F8"/>
    <w:multiLevelType w:val="hybridMultilevel"/>
    <w:tmpl w:val="654EE376"/>
    <w:lvl w:ilvl="0" w:tplc="F2C0501E">
      <w:start w:val="1"/>
      <w:numFmt w:val="bullet"/>
      <w:lvlText w:val=""/>
      <w:lvlJc w:val="left"/>
      <w:pPr>
        <w:ind w:left="720" w:hanging="360"/>
      </w:pPr>
      <w:rPr>
        <w:rFonts w:ascii="Wingdings" w:hAnsi="Wingdings" w:cs="Times New Roman" w:hint="default"/>
        <w:color w:val="auto"/>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E86816"/>
    <w:multiLevelType w:val="hybridMultilevel"/>
    <w:tmpl w:val="BE6016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37F3EBB"/>
    <w:multiLevelType w:val="hybridMultilevel"/>
    <w:tmpl w:val="83C8ED7C"/>
    <w:lvl w:ilvl="0" w:tplc="0409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8" w15:restartNumberingAfterBreak="0">
    <w:nsid w:val="3583166F"/>
    <w:multiLevelType w:val="hybridMultilevel"/>
    <w:tmpl w:val="87740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240C32"/>
    <w:multiLevelType w:val="hybridMultilevel"/>
    <w:tmpl w:val="7A907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6B486C"/>
    <w:multiLevelType w:val="hybridMultilevel"/>
    <w:tmpl w:val="27A8A45E"/>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2160"/>
        </w:tabs>
        <w:ind w:left="2160" w:hanging="360"/>
      </w:pPr>
      <w:rPr>
        <w:rFonts w:ascii="Symbol" w:hAnsi="Symbol"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15:restartNumberingAfterBreak="0">
    <w:nsid w:val="42AE4E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5D11A86"/>
    <w:multiLevelType w:val="hybridMultilevel"/>
    <w:tmpl w:val="672A5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352EC0"/>
    <w:multiLevelType w:val="hybridMultilevel"/>
    <w:tmpl w:val="75887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E6B00D"/>
    <w:multiLevelType w:val="multilevel"/>
    <w:tmpl w:val="49E6B00D"/>
    <w:name w:val="WW8Num5"/>
    <w:lvl w:ilvl="0">
      <w:start w:val="1"/>
      <w:numFmt w:val="bullet"/>
      <w:lvlText w:val=""/>
      <w:lvlJc w:val="left"/>
      <w:pPr>
        <w:tabs>
          <w:tab w:val="left" w:pos="612"/>
        </w:tabs>
        <w:ind w:left="612" w:hanging="432"/>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25" w15:restartNumberingAfterBreak="0">
    <w:nsid w:val="49E6B00F"/>
    <w:multiLevelType w:val="multilevel"/>
    <w:tmpl w:val="F91E7DD4"/>
    <w:name w:val="Numbered list 2"/>
    <w:lvl w:ilvl="0">
      <w:start w:val="1"/>
      <w:numFmt w:val="bullet"/>
      <w:lvlText w:val=""/>
      <w:lvlJc w:val="left"/>
      <w:pPr>
        <w:tabs>
          <w:tab w:val="left" w:pos="360"/>
        </w:tabs>
        <w:ind w:left="360" w:hanging="360"/>
      </w:pPr>
      <w:rPr>
        <w:rFonts w:ascii="Symbol" w:hAnsi="Symbol"/>
        <w:sz w:val="20"/>
      </w:rPr>
    </w:lvl>
    <w:lvl w:ilvl="1">
      <w:start w:val="1"/>
      <w:numFmt w:val="bullet"/>
      <w:lvlText w:val="o"/>
      <w:lvlJc w:val="left"/>
      <w:pPr>
        <w:tabs>
          <w:tab w:val="left" w:pos="1080"/>
        </w:tabs>
        <w:ind w:left="1080" w:hanging="360"/>
      </w:pPr>
      <w:rPr>
        <w:rFonts w:ascii="Courier New" w:hAnsi="Courier New"/>
        <w:sz w:val="20"/>
      </w:rPr>
    </w:lvl>
    <w:lvl w:ilvl="2">
      <w:start w:val="1"/>
      <w:numFmt w:val="bullet"/>
      <w:lvlText w:val=""/>
      <w:lvlJc w:val="left"/>
      <w:pPr>
        <w:tabs>
          <w:tab w:val="left" w:pos="1800"/>
        </w:tabs>
        <w:ind w:left="1800" w:hanging="360"/>
      </w:pPr>
      <w:rPr>
        <w:rFonts w:ascii="Wingdings" w:hAnsi="Wingdings"/>
        <w:sz w:val="20"/>
      </w:rPr>
    </w:lvl>
    <w:lvl w:ilvl="3">
      <w:start w:val="1"/>
      <w:numFmt w:val="bullet"/>
      <w:lvlText w:val=""/>
      <w:lvlJc w:val="left"/>
      <w:pPr>
        <w:tabs>
          <w:tab w:val="left" w:pos="2520"/>
        </w:tabs>
        <w:ind w:left="2520" w:hanging="360"/>
      </w:pPr>
      <w:rPr>
        <w:rFonts w:ascii="Wingdings" w:hAnsi="Wingdings"/>
        <w:sz w:val="20"/>
      </w:rPr>
    </w:lvl>
    <w:lvl w:ilvl="4">
      <w:start w:val="1"/>
      <w:numFmt w:val="bullet"/>
      <w:lvlText w:val=""/>
      <w:lvlJc w:val="left"/>
      <w:pPr>
        <w:tabs>
          <w:tab w:val="left" w:pos="3240"/>
        </w:tabs>
        <w:ind w:left="3240" w:hanging="360"/>
      </w:pPr>
      <w:rPr>
        <w:rFonts w:ascii="Wingdings" w:hAnsi="Wingdings"/>
        <w:sz w:val="20"/>
      </w:rPr>
    </w:lvl>
    <w:lvl w:ilvl="5">
      <w:start w:val="1"/>
      <w:numFmt w:val="bullet"/>
      <w:lvlText w:val=""/>
      <w:lvlJc w:val="left"/>
      <w:pPr>
        <w:tabs>
          <w:tab w:val="left" w:pos="3960"/>
        </w:tabs>
        <w:ind w:left="3960" w:hanging="360"/>
      </w:pPr>
      <w:rPr>
        <w:rFonts w:ascii="Wingdings" w:hAnsi="Wingdings"/>
        <w:sz w:val="20"/>
      </w:rPr>
    </w:lvl>
    <w:lvl w:ilvl="6">
      <w:start w:val="1"/>
      <w:numFmt w:val="bullet"/>
      <w:lvlText w:val=""/>
      <w:lvlJc w:val="left"/>
      <w:pPr>
        <w:tabs>
          <w:tab w:val="left" w:pos="4680"/>
        </w:tabs>
        <w:ind w:left="4680" w:hanging="360"/>
      </w:pPr>
      <w:rPr>
        <w:rFonts w:ascii="Wingdings" w:hAnsi="Wingdings"/>
        <w:sz w:val="20"/>
      </w:rPr>
    </w:lvl>
    <w:lvl w:ilvl="7">
      <w:start w:val="1"/>
      <w:numFmt w:val="bullet"/>
      <w:lvlText w:val=""/>
      <w:lvlJc w:val="left"/>
      <w:pPr>
        <w:tabs>
          <w:tab w:val="left" w:pos="5400"/>
        </w:tabs>
        <w:ind w:left="5400" w:hanging="360"/>
      </w:pPr>
      <w:rPr>
        <w:rFonts w:ascii="Wingdings" w:hAnsi="Wingdings"/>
        <w:sz w:val="20"/>
      </w:rPr>
    </w:lvl>
    <w:lvl w:ilvl="8">
      <w:start w:val="1"/>
      <w:numFmt w:val="bullet"/>
      <w:lvlText w:val=""/>
      <w:lvlJc w:val="left"/>
      <w:pPr>
        <w:tabs>
          <w:tab w:val="left" w:pos="6120"/>
        </w:tabs>
        <w:ind w:left="6120" w:hanging="360"/>
      </w:pPr>
      <w:rPr>
        <w:rFonts w:ascii="Wingdings" w:hAnsi="Wingdings"/>
        <w:sz w:val="20"/>
      </w:rPr>
    </w:lvl>
  </w:abstractNum>
  <w:abstractNum w:abstractNumId="26" w15:restartNumberingAfterBreak="0">
    <w:nsid w:val="4BE02469"/>
    <w:multiLevelType w:val="hybridMultilevel"/>
    <w:tmpl w:val="F33CD2AE"/>
    <w:lvl w:ilvl="0" w:tplc="04090005">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4D865B3F"/>
    <w:multiLevelType w:val="multilevel"/>
    <w:tmpl w:val="ABF8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F694456"/>
    <w:multiLevelType w:val="hybridMultilevel"/>
    <w:tmpl w:val="8C0877B2"/>
    <w:lvl w:ilvl="0" w:tplc="B584F73A">
      <w:numFmt w:val="bullet"/>
      <w:lvlText w:val=""/>
      <w:lvlJc w:val="left"/>
      <w:pPr>
        <w:tabs>
          <w:tab w:val="num" w:pos="288"/>
        </w:tabs>
        <w:ind w:left="288" w:hanging="288"/>
      </w:pPr>
      <w:rPr>
        <w:rFonts w:ascii="Wingdings" w:eastAsia="Times New Roman" w:hAnsi="Wingdings" w:cs="Times New Roman" w:hint="default"/>
      </w:rPr>
    </w:lvl>
    <w:lvl w:ilvl="1" w:tplc="539CE988">
      <w:numFmt w:val="bullet"/>
      <w:lvlText w:val="−"/>
      <w:lvlJc w:val="left"/>
      <w:pPr>
        <w:tabs>
          <w:tab w:val="num" w:pos="1440"/>
        </w:tabs>
        <w:ind w:left="1440" w:hanging="360"/>
      </w:pPr>
      <w:rPr>
        <w:rFonts w:ascii="Palatino Linotype" w:hAnsi="Palatino Linotype" w:hint="default"/>
      </w:rPr>
    </w:lvl>
    <w:lvl w:ilvl="2" w:tplc="4FB2CDEA">
      <w:start w:val="2"/>
      <w:numFmt w:val="bullet"/>
      <w:lvlText w:val="-"/>
      <w:lvlJc w:val="left"/>
      <w:pPr>
        <w:tabs>
          <w:tab w:val="num" w:pos="2160"/>
        </w:tabs>
        <w:ind w:left="2160" w:hanging="360"/>
      </w:pPr>
      <w:rPr>
        <w:rFonts w:ascii="Trebuchet MS" w:eastAsia="Times New Roman" w:hAnsi="Trebuchet MS"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34A0B8A"/>
    <w:multiLevelType w:val="hybridMultilevel"/>
    <w:tmpl w:val="9CDE9E9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15:restartNumberingAfterBreak="0">
    <w:nsid w:val="57800C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8FB66EE"/>
    <w:multiLevelType w:val="singleLevel"/>
    <w:tmpl w:val="B8B48978"/>
    <w:lvl w:ilvl="0">
      <w:start w:val="1"/>
      <w:numFmt w:val="bullet"/>
      <w:lvlText w:val=""/>
      <w:lvlJc w:val="left"/>
      <w:pPr>
        <w:tabs>
          <w:tab w:val="num" w:pos="360"/>
        </w:tabs>
        <w:ind w:left="360" w:hanging="360"/>
      </w:pPr>
      <w:rPr>
        <w:rFonts w:ascii="Symbol" w:hAnsi="Symbol" w:hint="default"/>
        <w:color w:val="auto"/>
      </w:rPr>
    </w:lvl>
  </w:abstractNum>
  <w:abstractNum w:abstractNumId="33" w15:restartNumberingAfterBreak="0">
    <w:nsid w:val="5EDC5877"/>
    <w:multiLevelType w:val="hybridMultilevel"/>
    <w:tmpl w:val="17E61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DB54A1"/>
    <w:multiLevelType w:val="hybridMultilevel"/>
    <w:tmpl w:val="CFB617CC"/>
    <w:lvl w:ilvl="0" w:tplc="F2C0501E">
      <w:start w:val="1"/>
      <w:numFmt w:val="bullet"/>
      <w:lvlText w:val=""/>
      <w:lvlJc w:val="left"/>
      <w:pPr>
        <w:tabs>
          <w:tab w:val="num" w:pos="720"/>
        </w:tabs>
        <w:ind w:left="720" w:hanging="360"/>
      </w:pPr>
      <w:rPr>
        <w:rFonts w:ascii="Wingdings" w:hAnsi="Wingdings" w:cs="Times New Roman"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CA5027"/>
    <w:multiLevelType w:val="hybridMultilevel"/>
    <w:tmpl w:val="C728FCF0"/>
    <w:lvl w:ilvl="0" w:tplc="1C3A1E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B855CD"/>
    <w:multiLevelType w:val="singleLevel"/>
    <w:tmpl w:val="EF4CF420"/>
    <w:lvl w:ilvl="0">
      <w:start w:val="1"/>
      <w:numFmt w:val="decimal"/>
      <w:lvlText w:val="%1"/>
      <w:legacy w:legacy="1" w:legacySpace="0" w:legacyIndent="360"/>
      <w:lvlJc w:val="left"/>
      <w:rPr>
        <w:rFonts w:ascii="Verdana" w:hAnsi="Verdana" w:cs="Verdana" w:hint="default"/>
      </w:rPr>
    </w:lvl>
  </w:abstractNum>
  <w:abstractNum w:abstractNumId="37" w15:restartNumberingAfterBreak="0">
    <w:nsid w:val="7F8B5A88"/>
    <w:multiLevelType w:val="hybridMultilevel"/>
    <w:tmpl w:val="9CACF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0"/>
  </w:num>
  <w:num w:numId="3">
    <w:abstractNumId w:val="9"/>
  </w:num>
  <w:num w:numId="4">
    <w:abstractNumId w:val="14"/>
  </w:num>
  <w:num w:numId="5">
    <w:abstractNumId w:val="20"/>
  </w:num>
  <w:num w:numId="6">
    <w:abstractNumId w:val="34"/>
  </w:num>
  <w:num w:numId="7">
    <w:abstractNumId w:val="15"/>
  </w:num>
  <w:num w:numId="8">
    <w:abstractNumId w:val="25"/>
  </w:num>
  <w:num w:numId="9">
    <w:abstractNumId w:val="32"/>
  </w:num>
  <w:num w:numId="10">
    <w:abstractNumId w:val="21"/>
  </w:num>
  <w:num w:numId="11">
    <w:abstractNumId w:val="31"/>
  </w:num>
  <w:num w:numId="12">
    <w:abstractNumId w:val="24"/>
  </w:num>
  <w:num w:numId="13">
    <w:abstractNumId w:val="6"/>
  </w:num>
  <w:num w:numId="14">
    <w:abstractNumId w:val="36"/>
    <w:lvlOverride w:ilvl="0">
      <w:lvl w:ilvl="0">
        <w:start w:val="3"/>
        <w:numFmt w:val="decimal"/>
        <w:lvlText w:val="%1"/>
        <w:legacy w:legacy="1" w:legacySpace="0" w:legacyIndent="360"/>
        <w:lvlJc w:val="left"/>
        <w:rPr>
          <w:rFonts w:ascii="Verdana" w:hAnsi="Verdana" w:cs="Verdana" w:hint="default"/>
        </w:rPr>
      </w:lvl>
    </w:lvlOverride>
  </w:num>
  <w:num w:numId="15">
    <w:abstractNumId w:val="7"/>
  </w:num>
  <w:num w:numId="16">
    <w:abstractNumId w:val="16"/>
  </w:num>
  <w:num w:numId="17">
    <w:abstractNumId w:val="37"/>
  </w:num>
  <w:num w:numId="18">
    <w:abstractNumId w:val="23"/>
  </w:num>
  <w:num w:numId="19">
    <w:abstractNumId w:val="33"/>
  </w:num>
  <w:num w:numId="20">
    <w:abstractNumId w:val="8"/>
  </w:num>
  <w:num w:numId="21">
    <w:abstractNumId w:val="27"/>
  </w:num>
  <w:num w:numId="22">
    <w:abstractNumId w:val="13"/>
  </w:num>
  <w:num w:numId="23">
    <w:abstractNumId w:val="5"/>
  </w:num>
  <w:num w:numId="24">
    <w:abstractNumId w:val="12"/>
  </w:num>
  <w:num w:numId="25">
    <w:abstractNumId w:val="18"/>
  </w:num>
  <w:num w:numId="26">
    <w:abstractNumId w:val="30"/>
  </w:num>
  <w:num w:numId="27">
    <w:abstractNumId w:val="35"/>
  </w:num>
  <w:num w:numId="28">
    <w:abstractNumId w:val="22"/>
  </w:num>
  <w:num w:numId="29">
    <w:abstractNumId w:val="4"/>
  </w:num>
  <w:num w:numId="30">
    <w:abstractNumId w:val="17"/>
  </w:num>
  <w:num w:numId="31">
    <w:abstractNumId w:val="19"/>
  </w:num>
  <w:num w:numId="32">
    <w:abstractNumId w:val="28"/>
  </w:num>
  <w:num w:numId="33">
    <w:abstractNumId w:val="26"/>
  </w:num>
  <w:num w:numId="34">
    <w:abstractNumId w:val="0"/>
  </w:num>
  <w:num w:numId="35">
    <w:abstractNumId w:val="3"/>
  </w:num>
  <w:num w:numId="36">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8A3"/>
    <w:rsid w:val="000128C9"/>
    <w:rsid w:val="00024915"/>
    <w:rsid w:val="00036FA6"/>
    <w:rsid w:val="00041538"/>
    <w:rsid w:val="00053911"/>
    <w:rsid w:val="00054427"/>
    <w:rsid w:val="0005520A"/>
    <w:rsid w:val="00063789"/>
    <w:rsid w:val="00067CAB"/>
    <w:rsid w:val="00073772"/>
    <w:rsid w:val="00086F88"/>
    <w:rsid w:val="000936AF"/>
    <w:rsid w:val="00093F69"/>
    <w:rsid w:val="000A48E9"/>
    <w:rsid w:val="000B1DE4"/>
    <w:rsid w:val="000B56FC"/>
    <w:rsid w:val="000D0564"/>
    <w:rsid w:val="000D2448"/>
    <w:rsid w:val="000E0847"/>
    <w:rsid w:val="000E23EB"/>
    <w:rsid w:val="000E40BE"/>
    <w:rsid w:val="000E4D72"/>
    <w:rsid w:val="000F6435"/>
    <w:rsid w:val="00105BF9"/>
    <w:rsid w:val="0011332A"/>
    <w:rsid w:val="00117EC7"/>
    <w:rsid w:val="00125C49"/>
    <w:rsid w:val="0012621F"/>
    <w:rsid w:val="00127768"/>
    <w:rsid w:val="00136574"/>
    <w:rsid w:val="0014470D"/>
    <w:rsid w:val="00145749"/>
    <w:rsid w:val="00146F06"/>
    <w:rsid w:val="0014792E"/>
    <w:rsid w:val="00153158"/>
    <w:rsid w:val="00153BFA"/>
    <w:rsid w:val="00160270"/>
    <w:rsid w:val="0016169E"/>
    <w:rsid w:val="001644D2"/>
    <w:rsid w:val="001654CD"/>
    <w:rsid w:val="00173FEA"/>
    <w:rsid w:val="001752D2"/>
    <w:rsid w:val="00182EA4"/>
    <w:rsid w:val="001A37C0"/>
    <w:rsid w:val="001A6892"/>
    <w:rsid w:val="001B0873"/>
    <w:rsid w:val="001D0667"/>
    <w:rsid w:val="001E047D"/>
    <w:rsid w:val="001E173F"/>
    <w:rsid w:val="001E3B29"/>
    <w:rsid w:val="001E43FA"/>
    <w:rsid w:val="001E5ED9"/>
    <w:rsid w:val="001E6123"/>
    <w:rsid w:val="001F59B0"/>
    <w:rsid w:val="001F6E5E"/>
    <w:rsid w:val="002048E4"/>
    <w:rsid w:val="00214FEC"/>
    <w:rsid w:val="00215392"/>
    <w:rsid w:val="00226415"/>
    <w:rsid w:val="002344D5"/>
    <w:rsid w:val="00236783"/>
    <w:rsid w:val="002379AF"/>
    <w:rsid w:val="002434B9"/>
    <w:rsid w:val="00247D3C"/>
    <w:rsid w:val="00247DB3"/>
    <w:rsid w:val="00250F9F"/>
    <w:rsid w:val="00251803"/>
    <w:rsid w:val="00254E43"/>
    <w:rsid w:val="00256F60"/>
    <w:rsid w:val="00264577"/>
    <w:rsid w:val="002707E0"/>
    <w:rsid w:val="0028325E"/>
    <w:rsid w:val="00290258"/>
    <w:rsid w:val="00295235"/>
    <w:rsid w:val="002A07FB"/>
    <w:rsid w:val="002A3473"/>
    <w:rsid w:val="002B0162"/>
    <w:rsid w:val="002C3A41"/>
    <w:rsid w:val="002C78CC"/>
    <w:rsid w:val="002D148A"/>
    <w:rsid w:val="002D1A53"/>
    <w:rsid w:val="002D1D9B"/>
    <w:rsid w:val="002F0565"/>
    <w:rsid w:val="002F0ACB"/>
    <w:rsid w:val="002F1AFA"/>
    <w:rsid w:val="002F5A06"/>
    <w:rsid w:val="002F7CD0"/>
    <w:rsid w:val="00320DE5"/>
    <w:rsid w:val="0032100B"/>
    <w:rsid w:val="0034389E"/>
    <w:rsid w:val="00345F8D"/>
    <w:rsid w:val="003528AD"/>
    <w:rsid w:val="00356756"/>
    <w:rsid w:val="00371054"/>
    <w:rsid w:val="0037568F"/>
    <w:rsid w:val="0038429E"/>
    <w:rsid w:val="00385856"/>
    <w:rsid w:val="003A22AE"/>
    <w:rsid w:val="003E2C6D"/>
    <w:rsid w:val="003E3C18"/>
    <w:rsid w:val="00413A96"/>
    <w:rsid w:val="004167A4"/>
    <w:rsid w:val="00424B53"/>
    <w:rsid w:val="00425F1C"/>
    <w:rsid w:val="0042640A"/>
    <w:rsid w:val="004303A2"/>
    <w:rsid w:val="004337FA"/>
    <w:rsid w:val="00435428"/>
    <w:rsid w:val="00436274"/>
    <w:rsid w:val="004439B7"/>
    <w:rsid w:val="00446F2D"/>
    <w:rsid w:val="0045127B"/>
    <w:rsid w:val="00454BAD"/>
    <w:rsid w:val="00456782"/>
    <w:rsid w:val="0047501C"/>
    <w:rsid w:val="00477A1E"/>
    <w:rsid w:val="00483079"/>
    <w:rsid w:val="00483EB4"/>
    <w:rsid w:val="004A1DC6"/>
    <w:rsid w:val="004A5796"/>
    <w:rsid w:val="004B6480"/>
    <w:rsid w:val="004B763F"/>
    <w:rsid w:val="004C050D"/>
    <w:rsid w:val="004C19B6"/>
    <w:rsid w:val="004C19F0"/>
    <w:rsid w:val="004C1DC9"/>
    <w:rsid w:val="004C6F42"/>
    <w:rsid w:val="004D40DA"/>
    <w:rsid w:val="004D5DA7"/>
    <w:rsid w:val="004D6547"/>
    <w:rsid w:val="004E0C25"/>
    <w:rsid w:val="004E4FAF"/>
    <w:rsid w:val="004E6E6D"/>
    <w:rsid w:val="004F3016"/>
    <w:rsid w:val="004F4076"/>
    <w:rsid w:val="004F69F3"/>
    <w:rsid w:val="0050768E"/>
    <w:rsid w:val="005126C0"/>
    <w:rsid w:val="00517FAB"/>
    <w:rsid w:val="00521720"/>
    <w:rsid w:val="00525720"/>
    <w:rsid w:val="00525BB1"/>
    <w:rsid w:val="00525D92"/>
    <w:rsid w:val="005357EF"/>
    <w:rsid w:val="00546409"/>
    <w:rsid w:val="005512DE"/>
    <w:rsid w:val="00554F16"/>
    <w:rsid w:val="005555AF"/>
    <w:rsid w:val="00560D62"/>
    <w:rsid w:val="00560DD5"/>
    <w:rsid w:val="00562D0E"/>
    <w:rsid w:val="00574E24"/>
    <w:rsid w:val="00577CD8"/>
    <w:rsid w:val="00593280"/>
    <w:rsid w:val="0059409F"/>
    <w:rsid w:val="005976C3"/>
    <w:rsid w:val="005A0D19"/>
    <w:rsid w:val="005B4DF2"/>
    <w:rsid w:val="005B5B89"/>
    <w:rsid w:val="005C11F5"/>
    <w:rsid w:val="005D48C3"/>
    <w:rsid w:val="005D5288"/>
    <w:rsid w:val="005D7AD8"/>
    <w:rsid w:val="005D7BD1"/>
    <w:rsid w:val="005E0041"/>
    <w:rsid w:val="005E6E7E"/>
    <w:rsid w:val="005F5D56"/>
    <w:rsid w:val="005F78A3"/>
    <w:rsid w:val="00600664"/>
    <w:rsid w:val="006027DF"/>
    <w:rsid w:val="00606897"/>
    <w:rsid w:val="00612C4C"/>
    <w:rsid w:val="00613262"/>
    <w:rsid w:val="00613C46"/>
    <w:rsid w:val="0061414D"/>
    <w:rsid w:val="006146F1"/>
    <w:rsid w:val="00615ABE"/>
    <w:rsid w:val="006177B9"/>
    <w:rsid w:val="00620AE9"/>
    <w:rsid w:val="006227B5"/>
    <w:rsid w:val="0062611B"/>
    <w:rsid w:val="00631C90"/>
    <w:rsid w:val="006378F2"/>
    <w:rsid w:val="006453BE"/>
    <w:rsid w:val="00646596"/>
    <w:rsid w:val="006572B6"/>
    <w:rsid w:val="006614CC"/>
    <w:rsid w:val="006650D0"/>
    <w:rsid w:val="006719A2"/>
    <w:rsid w:val="00672A69"/>
    <w:rsid w:val="006750BB"/>
    <w:rsid w:val="00676C93"/>
    <w:rsid w:val="00680F24"/>
    <w:rsid w:val="00684039"/>
    <w:rsid w:val="00684209"/>
    <w:rsid w:val="006875E2"/>
    <w:rsid w:val="006A6DA6"/>
    <w:rsid w:val="006A7723"/>
    <w:rsid w:val="006B0902"/>
    <w:rsid w:val="006C1385"/>
    <w:rsid w:val="006C38D9"/>
    <w:rsid w:val="006D3144"/>
    <w:rsid w:val="006D3E27"/>
    <w:rsid w:val="006D7567"/>
    <w:rsid w:val="006D7C00"/>
    <w:rsid w:val="006E331A"/>
    <w:rsid w:val="006E3522"/>
    <w:rsid w:val="006E54FB"/>
    <w:rsid w:val="006E74BE"/>
    <w:rsid w:val="00723D59"/>
    <w:rsid w:val="00730FE8"/>
    <w:rsid w:val="0074176D"/>
    <w:rsid w:val="00771FFF"/>
    <w:rsid w:val="007776BD"/>
    <w:rsid w:val="00782BF7"/>
    <w:rsid w:val="0078477C"/>
    <w:rsid w:val="00786DB5"/>
    <w:rsid w:val="00793677"/>
    <w:rsid w:val="00795A03"/>
    <w:rsid w:val="00797AB8"/>
    <w:rsid w:val="007B0E14"/>
    <w:rsid w:val="007B0F53"/>
    <w:rsid w:val="007B38A5"/>
    <w:rsid w:val="007B66EE"/>
    <w:rsid w:val="007B7104"/>
    <w:rsid w:val="007C6373"/>
    <w:rsid w:val="007D5D5D"/>
    <w:rsid w:val="007D759B"/>
    <w:rsid w:val="007E1A95"/>
    <w:rsid w:val="007E3351"/>
    <w:rsid w:val="007E3E12"/>
    <w:rsid w:val="007E5451"/>
    <w:rsid w:val="007E6388"/>
    <w:rsid w:val="007F0E33"/>
    <w:rsid w:val="007F4ACB"/>
    <w:rsid w:val="007F4C23"/>
    <w:rsid w:val="007F6DDD"/>
    <w:rsid w:val="00804950"/>
    <w:rsid w:val="00806915"/>
    <w:rsid w:val="00810837"/>
    <w:rsid w:val="00811C37"/>
    <w:rsid w:val="0082059F"/>
    <w:rsid w:val="00824329"/>
    <w:rsid w:val="008309CD"/>
    <w:rsid w:val="00830B63"/>
    <w:rsid w:val="00831CD4"/>
    <w:rsid w:val="00847779"/>
    <w:rsid w:val="00860007"/>
    <w:rsid w:val="00870FE2"/>
    <w:rsid w:val="00873ADF"/>
    <w:rsid w:val="00887056"/>
    <w:rsid w:val="00887D2B"/>
    <w:rsid w:val="008A1D75"/>
    <w:rsid w:val="008A4051"/>
    <w:rsid w:val="008A4288"/>
    <w:rsid w:val="008A44FA"/>
    <w:rsid w:val="008A5BFD"/>
    <w:rsid w:val="008B4D1A"/>
    <w:rsid w:val="008C4501"/>
    <w:rsid w:val="008D03DA"/>
    <w:rsid w:val="008D4C3B"/>
    <w:rsid w:val="008D575A"/>
    <w:rsid w:val="008E109D"/>
    <w:rsid w:val="008E3A8D"/>
    <w:rsid w:val="008E5ED9"/>
    <w:rsid w:val="008E6B9B"/>
    <w:rsid w:val="008F37E0"/>
    <w:rsid w:val="008F6B89"/>
    <w:rsid w:val="009007AD"/>
    <w:rsid w:val="0090122B"/>
    <w:rsid w:val="00905C15"/>
    <w:rsid w:val="0093009F"/>
    <w:rsid w:val="00937636"/>
    <w:rsid w:val="009405DE"/>
    <w:rsid w:val="00950E2A"/>
    <w:rsid w:val="00951791"/>
    <w:rsid w:val="00953A78"/>
    <w:rsid w:val="00956C00"/>
    <w:rsid w:val="00965625"/>
    <w:rsid w:val="00973466"/>
    <w:rsid w:val="0099335A"/>
    <w:rsid w:val="009A7AF1"/>
    <w:rsid w:val="009B3B1C"/>
    <w:rsid w:val="009C0EA5"/>
    <w:rsid w:val="009D46C4"/>
    <w:rsid w:val="009D7AEF"/>
    <w:rsid w:val="009F288F"/>
    <w:rsid w:val="009F42CC"/>
    <w:rsid w:val="009F451E"/>
    <w:rsid w:val="00A012A7"/>
    <w:rsid w:val="00A01E8C"/>
    <w:rsid w:val="00A052DE"/>
    <w:rsid w:val="00A058A0"/>
    <w:rsid w:val="00A115A9"/>
    <w:rsid w:val="00A17102"/>
    <w:rsid w:val="00A31B53"/>
    <w:rsid w:val="00A400D5"/>
    <w:rsid w:val="00A43395"/>
    <w:rsid w:val="00A46687"/>
    <w:rsid w:val="00A5265B"/>
    <w:rsid w:val="00A610E7"/>
    <w:rsid w:val="00A63FA2"/>
    <w:rsid w:val="00A65801"/>
    <w:rsid w:val="00A871BD"/>
    <w:rsid w:val="00A87C6A"/>
    <w:rsid w:val="00A91588"/>
    <w:rsid w:val="00A96F0C"/>
    <w:rsid w:val="00AA7874"/>
    <w:rsid w:val="00AA7ED4"/>
    <w:rsid w:val="00AB0991"/>
    <w:rsid w:val="00AB5BE1"/>
    <w:rsid w:val="00AC2CB9"/>
    <w:rsid w:val="00AC4D3E"/>
    <w:rsid w:val="00AD1DF7"/>
    <w:rsid w:val="00AD1F27"/>
    <w:rsid w:val="00AD6ACD"/>
    <w:rsid w:val="00AE154A"/>
    <w:rsid w:val="00AF0C8A"/>
    <w:rsid w:val="00B02D53"/>
    <w:rsid w:val="00B04C21"/>
    <w:rsid w:val="00B0652E"/>
    <w:rsid w:val="00B066F5"/>
    <w:rsid w:val="00B07F0D"/>
    <w:rsid w:val="00B12026"/>
    <w:rsid w:val="00B14D88"/>
    <w:rsid w:val="00B1564A"/>
    <w:rsid w:val="00B215FC"/>
    <w:rsid w:val="00B25091"/>
    <w:rsid w:val="00B35A9D"/>
    <w:rsid w:val="00B40187"/>
    <w:rsid w:val="00B43EA8"/>
    <w:rsid w:val="00B658B2"/>
    <w:rsid w:val="00B65ADB"/>
    <w:rsid w:val="00B842DC"/>
    <w:rsid w:val="00B92D08"/>
    <w:rsid w:val="00B961C4"/>
    <w:rsid w:val="00B96BD2"/>
    <w:rsid w:val="00B976C5"/>
    <w:rsid w:val="00BA244C"/>
    <w:rsid w:val="00BA2ACF"/>
    <w:rsid w:val="00BB12A6"/>
    <w:rsid w:val="00BE20D1"/>
    <w:rsid w:val="00BE3745"/>
    <w:rsid w:val="00BE6830"/>
    <w:rsid w:val="00BE770A"/>
    <w:rsid w:val="00BF08F6"/>
    <w:rsid w:val="00BF0B15"/>
    <w:rsid w:val="00C15976"/>
    <w:rsid w:val="00C15E60"/>
    <w:rsid w:val="00C16A95"/>
    <w:rsid w:val="00C26AA1"/>
    <w:rsid w:val="00C27A4A"/>
    <w:rsid w:val="00C30047"/>
    <w:rsid w:val="00C31C4E"/>
    <w:rsid w:val="00C414CE"/>
    <w:rsid w:val="00C540BC"/>
    <w:rsid w:val="00C560C6"/>
    <w:rsid w:val="00C5636A"/>
    <w:rsid w:val="00C617EC"/>
    <w:rsid w:val="00C619CE"/>
    <w:rsid w:val="00C65AFD"/>
    <w:rsid w:val="00C71CE7"/>
    <w:rsid w:val="00C725C1"/>
    <w:rsid w:val="00C730A9"/>
    <w:rsid w:val="00C83753"/>
    <w:rsid w:val="00C86F28"/>
    <w:rsid w:val="00C9017D"/>
    <w:rsid w:val="00C95716"/>
    <w:rsid w:val="00C97EF3"/>
    <w:rsid w:val="00CA1FAD"/>
    <w:rsid w:val="00CA29DF"/>
    <w:rsid w:val="00CA2A23"/>
    <w:rsid w:val="00CA4ECD"/>
    <w:rsid w:val="00CA7C7D"/>
    <w:rsid w:val="00CB4212"/>
    <w:rsid w:val="00CB4D86"/>
    <w:rsid w:val="00CC180A"/>
    <w:rsid w:val="00CC4839"/>
    <w:rsid w:val="00CC56C1"/>
    <w:rsid w:val="00CC5EA9"/>
    <w:rsid w:val="00CC69E2"/>
    <w:rsid w:val="00CD0C02"/>
    <w:rsid w:val="00CE0A4C"/>
    <w:rsid w:val="00CE6023"/>
    <w:rsid w:val="00CF1FC4"/>
    <w:rsid w:val="00CF48D3"/>
    <w:rsid w:val="00CF7C1C"/>
    <w:rsid w:val="00D02B8A"/>
    <w:rsid w:val="00D07B44"/>
    <w:rsid w:val="00D142C0"/>
    <w:rsid w:val="00D15E6C"/>
    <w:rsid w:val="00D166B2"/>
    <w:rsid w:val="00D21BB7"/>
    <w:rsid w:val="00D22260"/>
    <w:rsid w:val="00D22344"/>
    <w:rsid w:val="00D236B9"/>
    <w:rsid w:val="00D336FF"/>
    <w:rsid w:val="00D35D77"/>
    <w:rsid w:val="00D37981"/>
    <w:rsid w:val="00D436F3"/>
    <w:rsid w:val="00D44CA3"/>
    <w:rsid w:val="00D46110"/>
    <w:rsid w:val="00D53768"/>
    <w:rsid w:val="00D53ACB"/>
    <w:rsid w:val="00D67DC2"/>
    <w:rsid w:val="00D95E25"/>
    <w:rsid w:val="00DA65A1"/>
    <w:rsid w:val="00DB1E3E"/>
    <w:rsid w:val="00DB4363"/>
    <w:rsid w:val="00DB5D71"/>
    <w:rsid w:val="00DC3EDA"/>
    <w:rsid w:val="00DE3993"/>
    <w:rsid w:val="00DE7D57"/>
    <w:rsid w:val="00DE7F46"/>
    <w:rsid w:val="00DF12B8"/>
    <w:rsid w:val="00DF1AB7"/>
    <w:rsid w:val="00DF1CDF"/>
    <w:rsid w:val="00DF2F39"/>
    <w:rsid w:val="00E022C5"/>
    <w:rsid w:val="00E037BD"/>
    <w:rsid w:val="00E07522"/>
    <w:rsid w:val="00E143D3"/>
    <w:rsid w:val="00E16EEB"/>
    <w:rsid w:val="00E26C86"/>
    <w:rsid w:val="00E309C2"/>
    <w:rsid w:val="00E314D4"/>
    <w:rsid w:val="00E31EB0"/>
    <w:rsid w:val="00E32CB4"/>
    <w:rsid w:val="00E34FDF"/>
    <w:rsid w:val="00E37A2B"/>
    <w:rsid w:val="00E37FFE"/>
    <w:rsid w:val="00E53CC8"/>
    <w:rsid w:val="00E55484"/>
    <w:rsid w:val="00E601D2"/>
    <w:rsid w:val="00E64758"/>
    <w:rsid w:val="00E65998"/>
    <w:rsid w:val="00E73740"/>
    <w:rsid w:val="00E75CA9"/>
    <w:rsid w:val="00E81B8D"/>
    <w:rsid w:val="00E837E0"/>
    <w:rsid w:val="00E86D35"/>
    <w:rsid w:val="00E90264"/>
    <w:rsid w:val="00E95D35"/>
    <w:rsid w:val="00EA7DD2"/>
    <w:rsid w:val="00EB103D"/>
    <w:rsid w:val="00ED5016"/>
    <w:rsid w:val="00EE08BA"/>
    <w:rsid w:val="00EF01EF"/>
    <w:rsid w:val="00EF3037"/>
    <w:rsid w:val="00F01C55"/>
    <w:rsid w:val="00F06928"/>
    <w:rsid w:val="00F21120"/>
    <w:rsid w:val="00F218F8"/>
    <w:rsid w:val="00F23114"/>
    <w:rsid w:val="00F25B8F"/>
    <w:rsid w:val="00F310ED"/>
    <w:rsid w:val="00F34B47"/>
    <w:rsid w:val="00F34FB4"/>
    <w:rsid w:val="00F439E0"/>
    <w:rsid w:val="00F44A64"/>
    <w:rsid w:val="00F463D0"/>
    <w:rsid w:val="00F51C7D"/>
    <w:rsid w:val="00F54C8D"/>
    <w:rsid w:val="00F55802"/>
    <w:rsid w:val="00F60F43"/>
    <w:rsid w:val="00F75C91"/>
    <w:rsid w:val="00F7649B"/>
    <w:rsid w:val="00F8142A"/>
    <w:rsid w:val="00F81FCE"/>
    <w:rsid w:val="00F86E0F"/>
    <w:rsid w:val="00FA04CB"/>
    <w:rsid w:val="00FA143D"/>
    <w:rsid w:val="00FA539F"/>
    <w:rsid w:val="00FA6E64"/>
    <w:rsid w:val="00FA70DD"/>
    <w:rsid w:val="00FB4EC9"/>
    <w:rsid w:val="00FC2943"/>
    <w:rsid w:val="00FC334F"/>
    <w:rsid w:val="00FC3D9D"/>
    <w:rsid w:val="00FC4376"/>
    <w:rsid w:val="00FD2288"/>
    <w:rsid w:val="00FD4F08"/>
    <w:rsid w:val="00FD5C3A"/>
    <w:rsid w:val="00FD5E6F"/>
    <w:rsid w:val="00FE2608"/>
    <w:rsid w:val="00FE5AB3"/>
    <w:rsid w:val="00FF2B52"/>
    <w:rsid w:val="00FF627E"/>
    <w:rsid w:val="00FF754C"/>
    <w:rsid w:val="00FF7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312DF9"/>
  <w15:docId w15:val="{73DE8AE4-5FA0-4AF5-AEEC-1BDBC19C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F37E0"/>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b/>
      <w:bCs/>
      <w:i/>
      <w:iCs/>
      <w:sz w:val="28"/>
      <w:szCs w:val="28"/>
    </w:rPr>
  </w:style>
  <w:style w:type="paragraph" w:styleId="Heading3">
    <w:name w:val="heading 3"/>
    <w:basedOn w:val="Normal"/>
    <w:next w:val="Normal"/>
    <w:qFormat/>
    <w:pPr>
      <w:keepNext/>
      <w:spacing w:before="240" w:after="60"/>
      <w:outlineLvl w:val="2"/>
    </w:pPr>
    <w:rPr>
      <w:rFonts w:ascii="Arial" w:hAnsi="Arial"/>
      <w:b/>
      <w:bCs/>
      <w:sz w:val="26"/>
      <w:szCs w:val="26"/>
      <w:lang w:val="en-GB"/>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pBdr>
        <w:top w:val="thinThickSmallGap" w:sz="12" w:space="1" w:color="auto"/>
        <w:bottom w:val="thickThinSmallGap" w:sz="12" w:space="1" w:color="auto"/>
      </w:pBdr>
      <w:shd w:val="clear" w:color="auto" w:fill="CCCCCC"/>
      <w:outlineLvl w:val="5"/>
    </w:pPr>
    <w:rPr>
      <w:rFonts w:ascii="Trebuchet MS" w:hAnsi="Trebuchet MS" w:cs="Arial"/>
      <w:b/>
      <w:sz w:val="2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2">
    <w:name w:val="Body Text 2"/>
    <w:basedOn w:val="Normal"/>
    <w:pPr>
      <w:spacing w:line="480" w:lineRule="auto"/>
      <w:jc w:val="both"/>
    </w:pPr>
  </w:style>
  <w:style w:type="paragraph" w:styleId="BodyText">
    <w:name w:val="Body Text"/>
    <w:basedOn w:val="Normal"/>
    <w:pPr>
      <w:spacing w:after="120"/>
    </w:pPr>
  </w:style>
  <w:style w:type="paragraph" w:customStyle="1" w:styleId="CoursesPositions">
    <w:name w:val="Courses Positions"/>
    <w:basedOn w:val="Normal"/>
    <w:pPr>
      <w:tabs>
        <w:tab w:val="left" w:pos="4320"/>
      </w:tabs>
      <w:ind w:left="2160"/>
      <w:jc w:val="both"/>
    </w:pPr>
    <w:rPr>
      <w:rFonts w:ascii="Garamond" w:hAnsi="Garamond"/>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z w:val="20"/>
      <w:szCs w:val="20"/>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Header">
    <w:name w:val="header"/>
    <w:basedOn w:val="Normal"/>
    <w:pPr>
      <w:tabs>
        <w:tab w:val="center" w:pos="4320"/>
        <w:tab w:val="right" w:pos="8640"/>
      </w:tabs>
    </w:pPr>
    <w:rPr>
      <w:sz w:val="20"/>
      <w:szCs w:val="20"/>
    </w:rPr>
  </w:style>
  <w:style w:type="paragraph" w:customStyle="1" w:styleId="DefaultText">
    <w:name w:val="Default Text"/>
    <w:basedOn w:val="Normal"/>
    <w:pPr>
      <w:autoSpaceDE w:val="0"/>
      <w:autoSpaceDN w:val="0"/>
      <w:adjustRightInd w:val="0"/>
    </w:pPr>
  </w:style>
  <w:style w:type="paragraph" w:customStyle="1" w:styleId="Char1CharCharCharCharCharCharCharCharCharCharCharCharCharCharCharCharCharChar">
    <w:name w:val="Char1 Char Char Char Char Char Char Char Char Char Char Char Char Char Char Char Char Char Char"/>
    <w:basedOn w:val="Normal"/>
    <w:pPr>
      <w:spacing w:after="160" w:line="240" w:lineRule="exact"/>
    </w:pPr>
    <w:rPr>
      <w:rFonts w:ascii="Arial" w:hAnsi="Arial" w:cs="Arial"/>
      <w:sz w:val="20"/>
      <w:szCs w:val="20"/>
    </w:rPr>
  </w:style>
  <w:style w:type="character" w:customStyle="1" w:styleId="Char">
    <w:name w:val="Char"/>
    <w:rPr>
      <w:rFonts w:ascii="Arial" w:hAnsi="Arial"/>
      <w:lang w:val="en-US" w:eastAsia="en-US" w:bidi="ar-SA"/>
    </w:rPr>
  </w:style>
  <w:style w:type="character" w:styleId="Strong">
    <w:name w:val="Strong"/>
    <w:qFormat/>
    <w:rPr>
      <w:b/>
      <w:bCs/>
    </w:rPr>
  </w:style>
  <w:style w:type="paragraph" w:customStyle="1" w:styleId="CharCharCharChar">
    <w:name w:val="Char Char Char Char"/>
    <w:basedOn w:val="Normal"/>
    <w:pPr>
      <w:spacing w:after="160" w:line="240" w:lineRule="exact"/>
    </w:pPr>
    <w:rPr>
      <w:rFonts w:ascii="Verdana" w:hAnsi="Verdana" w:cs="Arial"/>
      <w:sz w:val="22"/>
      <w:szCs w:val="20"/>
    </w:rPr>
  </w:style>
  <w:style w:type="character" w:styleId="FollowedHyperlink">
    <w:name w:val="FollowedHyperlink"/>
    <w:rPr>
      <w:color w:val="800080"/>
      <w:u w:val="single"/>
    </w:rPr>
  </w:style>
  <w:style w:type="character" w:customStyle="1" w:styleId="bodytext0">
    <w:name w:val="bodytext"/>
    <w:basedOn w:val="DefaultParagraphFont"/>
  </w:style>
  <w:style w:type="paragraph" w:styleId="PlainText">
    <w:name w:val="Plain Text"/>
    <w:basedOn w:val="Normal"/>
    <w:link w:val="PlainTextChar"/>
    <w:rsid w:val="00F25B8F"/>
    <w:rPr>
      <w:rFonts w:ascii="Courier New" w:hAnsi="Courier New"/>
      <w:sz w:val="20"/>
      <w:szCs w:val="20"/>
    </w:rPr>
  </w:style>
  <w:style w:type="character" w:customStyle="1" w:styleId="PlainTextChar">
    <w:name w:val="Plain Text Char"/>
    <w:link w:val="PlainText"/>
    <w:rsid w:val="00F25B8F"/>
    <w:rPr>
      <w:rFonts w:ascii="Courier New" w:hAnsi="Courier New"/>
      <w:lang w:val="en-US" w:eastAsia="en-US" w:bidi="ar-SA"/>
    </w:rPr>
  </w:style>
  <w:style w:type="paragraph" w:styleId="Footer">
    <w:name w:val="footer"/>
    <w:basedOn w:val="Normal"/>
    <w:link w:val="FooterChar"/>
    <w:rsid w:val="00117EC7"/>
    <w:pPr>
      <w:tabs>
        <w:tab w:val="center" w:pos="4680"/>
        <w:tab w:val="right" w:pos="9360"/>
      </w:tabs>
    </w:pPr>
    <w:rPr>
      <w:rFonts w:cs="Mangal"/>
      <w:lang w:val="x-none" w:eastAsia="x-none" w:bidi="hi-IN"/>
    </w:rPr>
  </w:style>
  <w:style w:type="character" w:customStyle="1" w:styleId="FooterChar">
    <w:name w:val="Footer Char"/>
    <w:link w:val="Footer"/>
    <w:rsid w:val="00117EC7"/>
    <w:rPr>
      <w:sz w:val="24"/>
      <w:szCs w:val="24"/>
    </w:rPr>
  </w:style>
  <w:style w:type="paragraph" w:customStyle="1" w:styleId="9-Environment">
    <w:name w:val="9-Environment"/>
    <w:next w:val="Normal"/>
    <w:autoRedefine/>
    <w:rsid w:val="00B658B2"/>
    <w:pPr>
      <w:numPr>
        <w:numId w:val="2"/>
      </w:numPr>
      <w:tabs>
        <w:tab w:val="clear" w:pos="1080"/>
        <w:tab w:val="left" w:pos="720"/>
      </w:tabs>
      <w:ind w:left="0" w:firstLine="0"/>
      <w:jc w:val="both"/>
    </w:pPr>
    <w:rPr>
      <w:sz w:val="22"/>
      <w:szCs w:val="22"/>
    </w:rPr>
  </w:style>
  <w:style w:type="paragraph" w:styleId="BodyText3">
    <w:name w:val="Body Text 3"/>
    <w:basedOn w:val="Normal"/>
    <w:link w:val="BodyText3Char"/>
    <w:rsid w:val="00290258"/>
    <w:pPr>
      <w:spacing w:after="120"/>
    </w:pPr>
    <w:rPr>
      <w:rFonts w:cs="Mangal"/>
      <w:sz w:val="16"/>
      <w:szCs w:val="16"/>
      <w:lang w:val="x-none" w:eastAsia="x-none" w:bidi="hi-IN"/>
    </w:rPr>
  </w:style>
  <w:style w:type="character" w:customStyle="1" w:styleId="BodyText3Char">
    <w:name w:val="Body Text 3 Char"/>
    <w:link w:val="BodyText3"/>
    <w:rsid w:val="00290258"/>
    <w:rPr>
      <w:sz w:val="16"/>
      <w:szCs w:val="16"/>
    </w:rPr>
  </w:style>
  <w:style w:type="paragraph" w:styleId="NormalWeb">
    <w:name w:val="Normal (Web)"/>
    <w:basedOn w:val="Normal"/>
    <w:uiPriority w:val="99"/>
    <w:rsid w:val="006D3E27"/>
    <w:pPr>
      <w:spacing w:before="100" w:beforeAutospacing="1" w:after="115"/>
    </w:pPr>
  </w:style>
  <w:style w:type="character" w:styleId="Emphasis">
    <w:name w:val="Emphasis"/>
    <w:qFormat/>
    <w:rsid w:val="006D3E27"/>
    <w:rPr>
      <w:b/>
      <w:bCs/>
      <w:i w:val="0"/>
      <w:iCs w:val="0"/>
    </w:rPr>
  </w:style>
  <w:style w:type="paragraph" w:styleId="Caption">
    <w:name w:val="caption"/>
    <w:basedOn w:val="Normal"/>
    <w:next w:val="Normal"/>
    <w:qFormat/>
    <w:rsid w:val="001F59B0"/>
    <w:rPr>
      <w:rFonts w:ascii="Verdana" w:hAnsi="Verdana"/>
      <w:b/>
      <w:bCs/>
      <w:sz w:val="20"/>
    </w:rPr>
  </w:style>
  <w:style w:type="paragraph" w:styleId="ListParagraph">
    <w:name w:val="List Paragraph"/>
    <w:basedOn w:val="Normal"/>
    <w:uiPriority w:val="34"/>
    <w:qFormat/>
    <w:rsid w:val="001F59B0"/>
    <w:pPr>
      <w:ind w:left="720"/>
      <w:contextualSpacing/>
    </w:pPr>
  </w:style>
  <w:style w:type="paragraph" w:customStyle="1" w:styleId="Overviewbullets">
    <w:name w:val="Overview bullets"/>
    <w:rsid w:val="00B215FC"/>
    <w:pPr>
      <w:numPr>
        <w:numId w:val="32"/>
      </w:numPr>
      <w:spacing w:before="180" w:after="180" w:line="276" w:lineRule="auto"/>
      <w:ind w:left="0" w:firstLine="0"/>
      <w:jc w:val="both"/>
    </w:pPr>
    <w:rPr>
      <w:rFonts w:ascii="Verdana" w:eastAsiaTheme="minorHAnsi" w:hAnsi="Verdana" w:cstheme="minorBidi"/>
      <w:bCs/>
      <w:sz w:val="19"/>
      <w:szCs w:val="19"/>
    </w:rPr>
  </w:style>
  <w:style w:type="paragraph" w:styleId="NoSpacing">
    <w:name w:val="No Spacing"/>
    <w:uiPriority w:val="1"/>
    <w:qFormat/>
    <w:rsid w:val="00B215FC"/>
    <w:rPr>
      <w:sz w:val="24"/>
      <w:szCs w:val="24"/>
    </w:rPr>
  </w:style>
  <w:style w:type="paragraph" w:styleId="FootnoteText">
    <w:name w:val="footnote text"/>
    <w:basedOn w:val="Normal"/>
    <w:link w:val="FootnoteTextChar"/>
    <w:rsid w:val="00B215FC"/>
    <w:pPr>
      <w:widowControl w:val="0"/>
    </w:pPr>
    <w:rPr>
      <w:sz w:val="20"/>
      <w:szCs w:val="20"/>
    </w:rPr>
  </w:style>
  <w:style w:type="character" w:customStyle="1" w:styleId="FootnoteTextChar">
    <w:name w:val="Footnote Text Char"/>
    <w:basedOn w:val="DefaultParagraphFont"/>
    <w:link w:val="FootnoteText"/>
    <w:rsid w:val="00B215FC"/>
  </w:style>
  <w:style w:type="character" w:customStyle="1" w:styleId="apple-converted-space">
    <w:name w:val="apple-converted-space"/>
    <w:basedOn w:val="DefaultParagraphFont"/>
    <w:rsid w:val="00B215FC"/>
  </w:style>
  <w:style w:type="character" w:customStyle="1" w:styleId="apple-style-span">
    <w:name w:val="apple-style-span"/>
    <w:basedOn w:val="DefaultParagraphFont"/>
    <w:rsid w:val="00FF7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52487">
      <w:bodyDiv w:val="1"/>
      <w:marLeft w:val="0"/>
      <w:marRight w:val="0"/>
      <w:marTop w:val="0"/>
      <w:marBottom w:val="0"/>
      <w:divBdr>
        <w:top w:val="none" w:sz="0" w:space="0" w:color="auto"/>
        <w:left w:val="none" w:sz="0" w:space="0" w:color="auto"/>
        <w:bottom w:val="none" w:sz="0" w:space="0" w:color="auto"/>
        <w:right w:val="none" w:sz="0" w:space="0" w:color="auto"/>
      </w:divBdr>
    </w:div>
    <w:div w:id="190841958">
      <w:bodyDiv w:val="1"/>
      <w:marLeft w:val="0"/>
      <w:marRight w:val="0"/>
      <w:marTop w:val="0"/>
      <w:marBottom w:val="0"/>
      <w:divBdr>
        <w:top w:val="none" w:sz="0" w:space="0" w:color="auto"/>
        <w:left w:val="none" w:sz="0" w:space="0" w:color="auto"/>
        <w:bottom w:val="none" w:sz="0" w:space="0" w:color="auto"/>
        <w:right w:val="none" w:sz="0" w:space="0" w:color="auto"/>
      </w:divBdr>
      <w:divsChild>
        <w:div w:id="387076105">
          <w:marLeft w:val="0"/>
          <w:marRight w:val="0"/>
          <w:marTop w:val="0"/>
          <w:marBottom w:val="0"/>
          <w:divBdr>
            <w:top w:val="none" w:sz="0" w:space="0" w:color="auto"/>
            <w:left w:val="none" w:sz="0" w:space="0" w:color="auto"/>
            <w:bottom w:val="none" w:sz="0" w:space="0" w:color="auto"/>
            <w:right w:val="none" w:sz="0" w:space="0" w:color="auto"/>
          </w:divBdr>
          <w:divsChild>
            <w:div w:id="426124291">
              <w:marLeft w:val="0"/>
              <w:marRight w:val="0"/>
              <w:marTop w:val="0"/>
              <w:marBottom w:val="0"/>
              <w:divBdr>
                <w:top w:val="none" w:sz="0" w:space="0" w:color="auto"/>
                <w:left w:val="none" w:sz="0" w:space="0" w:color="auto"/>
                <w:bottom w:val="none" w:sz="0" w:space="0" w:color="auto"/>
                <w:right w:val="none" w:sz="0" w:space="0" w:color="auto"/>
              </w:divBdr>
              <w:divsChild>
                <w:div w:id="25254629">
                  <w:marLeft w:val="0"/>
                  <w:marRight w:val="0"/>
                  <w:marTop w:val="0"/>
                  <w:marBottom w:val="0"/>
                  <w:divBdr>
                    <w:top w:val="none" w:sz="0" w:space="0" w:color="auto"/>
                    <w:left w:val="none" w:sz="0" w:space="0" w:color="auto"/>
                    <w:bottom w:val="none" w:sz="0" w:space="0" w:color="auto"/>
                    <w:right w:val="none" w:sz="0" w:space="0" w:color="auto"/>
                  </w:divBdr>
                  <w:divsChild>
                    <w:div w:id="386076923">
                      <w:marLeft w:val="0"/>
                      <w:marRight w:val="0"/>
                      <w:marTop w:val="0"/>
                      <w:marBottom w:val="0"/>
                      <w:divBdr>
                        <w:top w:val="none" w:sz="0" w:space="0" w:color="auto"/>
                        <w:left w:val="none" w:sz="0" w:space="0" w:color="auto"/>
                        <w:bottom w:val="none" w:sz="0" w:space="0" w:color="auto"/>
                        <w:right w:val="none" w:sz="0" w:space="0" w:color="auto"/>
                      </w:divBdr>
                      <w:divsChild>
                        <w:div w:id="1767918421">
                          <w:marLeft w:val="0"/>
                          <w:marRight w:val="0"/>
                          <w:marTop w:val="0"/>
                          <w:marBottom w:val="0"/>
                          <w:divBdr>
                            <w:top w:val="none" w:sz="0" w:space="0" w:color="auto"/>
                            <w:left w:val="none" w:sz="0" w:space="0" w:color="auto"/>
                            <w:bottom w:val="none" w:sz="0" w:space="0" w:color="auto"/>
                            <w:right w:val="none" w:sz="0" w:space="0" w:color="auto"/>
                          </w:divBdr>
                          <w:divsChild>
                            <w:div w:id="1542013082">
                              <w:marLeft w:val="0"/>
                              <w:marRight w:val="0"/>
                              <w:marTop w:val="0"/>
                              <w:marBottom w:val="0"/>
                              <w:divBdr>
                                <w:top w:val="none" w:sz="0" w:space="0" w:color="auto"/>
                                <w:left w:val="none" w:sz="0" w:space="0" w:color="auto"/>
                                <w:bottom w:val="none" w:sz="0" w:space="0" w:color="auto"/>
                                <w:right w:val="none" w:sz="0" w:space="0" w:color="auto"/>
                              </w:divBdr>
                              <w:divsChild>
                                <w:div w:id="285936123">
                                  <w:marLeft w:val="0"/>
                                  <w:marRight w:val="0"/>
                                  <w:marTop w:val="0"/>
                                  <w:marBottom w:val="0"/>
                                  <w:divBdr>
                                    <w:top w:val="none" w:sz="0" w:space="0" w:color="auto"/>
                                    <w:left w:val="none" w:sz="0" w:space="0" w:color="auto"/>
                                    <w:bottom w:val="none" w:sz="0" w:space="0" w:color="auto"/>
                                    <w:right w:val="none" w:sz="0" w:space="0" w:color="auto"/>
                                  </w:divBdr>
                                  <w:divsChild>
                                    <w:div w:id="885604197">
                                      <w:marLeft w:val="0"/>
                                      <w:marRight w:val="0"/>
                                      <w:marTop w:val="0"/>
                                      <w:marBottom w:val="0"/>
                                      <w:divBdr>
                                        <w:top w:val="none" w:sz="0" w:space="0" w:color="auto"/>
                                        <w:left w:val="none" w:sz="0" w:space="0" w:color="auto"/>
                                        <w:bottom w:val="none" w:sz="0" w:space="0" w:color="auto"/>
                                        <w:right w:val="none" w:sz="0" w:space="0" w:color="auto"/>
                                      </w:divBdr>
                                      <w:divsChild>
                                        <w:div w:id="616717593">
                                          <w:marLeft w:val="0"/>
                                          <w:marRight w:val="0"/>
                                          <w:marTop w:val="0"/>
                                          <w:marBottom w:val="0"/>
                                          <w:divBdr>
                                            <w:top w:val="none" w:sz="0" w:space="0" w:color="auto"/>
                                            <w:left w:val="none" w:sz="0" w:space="0" w:color="auto"/>
                                            <w:bottom w:val="none" w:sz="0" w:space="0" w:color="auto"/>
                                            <w:right w:val="none" w:sz="0" w:space="0" w:color="auto"/>
                                          </w:divBdr>
                                          <w:divsChild>
                                            <w:div w:id="14501744">
                                              <w:marLeft w:val="0"/>
                                              <w:marRight w:val="0"/>
                                              <w:marTop w:val="0"/>
                                              <w:marBottom w:val="0"/>
                                              <w:divBdr>
                                                <w:top w:val="none" w:sz="0" w:space="0" w:color="auto"/>
                                                <w:left w:val="none" w:sz="0" w:space="0" w:color="auto"/>
                                                <w:bottom w:val="none" w:sz="0" w:space="0" w:color="auto"/>
                                                <w:right w:val="none" w:sz="0" w:space="0" w:color="auto"/>
                                              </w:divBdr>
                                              <w:divsChild>
                                                <w:div w:id="1598246994">
                                                  <w:marLeft w:val="0"/>
                                                  <w:marRight w:val="0"/>
                                                  <w:marTop w:val="0"/>
                                                  <w:marBottom w:val="0"/>
                                                  <w:divBdr>
                                                    <w:top w:val="none" w:sz="0" w:space="0" w:color="auto"/>
                                                    <w:left w:val="none" w:sz="0" w:space="0" w:color="auto"/>
                                                    <w:bottom w:val="none" w:sz="0" w:space="0" w:color="auto"/>
                                                    <w:right w:val="none" w:sz="0" w:space="0" w:color="auto"/>
                                                  </w:divBdr>
                                                  <w:divsChild>
                                                    <w:div w:id="1956905082">
                                                      <w:marLeft w:val="0"/>
                                                      <w:marRight w:val="0"/>
                                                      <w:marTop w:val="0"/>
                                                      <w:marBottom w:val="0"/>
                                                      <w:divBdr>
                                                        <w:top w:val="none" w:sz="0" w:space="0" w:color="auto"/>
                                                        <w:left w:val="none" w:sz="0" w:space="0" w:color="auto"/>
                                                        <w:bottom w:val="none" w:sz="0" w:space="0" w:color="auto"/>
                                                        <w:right w:val="none" w:sz="0" w:space="0" w:color="auto"/>
                                                      </w:divBdr>
                                                      <w:divsChild>
                                                        <w:div w:id="520169731">
                                                          <w:marLeft w:val="0"/>
                                                          <w:marRight w:val="0"/>
                                                          <w:marTop w:val="0"/>
                                                          <w:marBottom w:val="0"/>
                                                          <w:divBdr>
                                                            <w:top w:val="none" w:sz="0" w:space="0" w:color="auto"/>
                                                            <w:left w:val="none" w:sz="0" w:space="0" w:color="auto"/>
                                                            <w:bottom w:val="none" w:sz="0" w:space="0" w:color="auto"/>
                                                            <w:right w:val="none" w:sz="0" w:space="0" w:color="auto"/>
                                                          </w:divBdr>
                                                          <w:divsChild>
                                                            <w:div w:id="1830513779">
                                                              <w:marLeft w:val="0"/>
                                                              <w:marRight w:val="0"/>
                                                              <w:marTop w:val="0"/>
                                                              <w:marBottom w:val="0"/>
                                                              <w:divBdr>
                                                                <w:top w:val="none" w:sz="0" w:space="0" w:color="auto"/>
                                                                <w:left w:val="none" w:sz="0" w:space="0" w:color="auto"/>
                                                                <w:bottom w:val="none" w:sz="0" w:space="0" w:color="auto"/>
                                                                <w:right w:val="none" w:sz="0" w:space="0" w:color="auto"/>
                                                              </w:divBdr>
                                                              <w:divsChild>
                                                                <w:div w:id="2123257558">
                                                                  <w:marLeft w:val="0"/>
                                                                  <w:marRight w:val="0"/>
                                                                  <w:marTop w:val="0"/>
                                                                  <w:marBottom w:val="0"/>
                                                                  <w:divBdr>
                                                                    <w:top w:val="none" w:sz="0" w:space="0" w:color="auto"/>
                                                                    <w:left w:val="none" w:sz="0" w:space="0" w:color="auto"/>
                                                                    <w:bottom w:val="none" w:sz="0" w:space="0" w:color="auto"/>
                                                                    <w:right w:val="none" w:sz="0" w:space="0" w:color="auto"/>
                                                                  </w:divBdr>
                                                                  <w:divsChild>
                                                                    <w:div w:id="779760950">
                                                                      <w:marLeft w:val="0"/>
                                                                      <w:marRight w:val="0"/>
                                                                      <w:marTop w:val="0"/>
                                                                      <w:marBottom w:val="0"/>
                                                                      <w:divBdr>
                                                                        <w:top w:val="none" w:sz="0" w:space="0" w:color="auto"/>
                                                                        <w:left w:val="none" w:sz="0" w:space="0" w:color="auto"/>
                                                                        <w:bottom w:val="none" w:sz="0" w:space="0" w:color="auto"/>
                                                                        <w:right w:val="none" w:sz="0" w:space="0" w:color="auto"/>
                                                                      </w:divBdr>
                                                                      <w:divsChild>
                                                                        <w:div w:id="639263151">
                                                                          <w:marLeft w:val="0"/>
                                                                          <w:marRight w:val="0"/>
                                                                          <w:marTop w:val="0"/>
                                                                          <w:marBottom w:val="0"/>
                                                                          <w:divBdr>
                                                                            <w:top w:val="none" w:sz="0" w:space="0" w:color="auto"/>
                                                                            <w:left w:val="none" w:sz="0" w:space="0" w:color="auto"/>
                                                                            <w:bottom w:val="none" w:sz="0" w:space="0" w:color="auto"/>
                                                                            <w:right w:val="none" w:sz="0" w:space="0" w:color="auto"/>
                                                                          </w:divBdr>
                                                                          <w:divsChild>
                                                                            <w:div w:id="2052680529">
                                                                              <w:marLeft w:val="0"/>
                                                                              <w:marRight w:val="0"/>
                                                                              <w:marTop w:val="0"/>
                                                                              <w:marBottom w:val="0"/>
                                                                              <w:divBdr>
                                                                                <w:top w:val="none" w:sz="0" w:space="0" w:color="auto"/>
                                                                                <w:left w:val="none" w:sz="0" w:space="0" w:color="auto"/>
                                                                                <w:bottom w:val="none" w:sz="0" w:space="0" w:color="auto"/>
                                                                                <w:right w:val="none" w:sz="0" w:space="0" w:color="auto"/>
                                                                              </w:divBdr>
                                                                              <w:divsChild>
                                                                                <w:div w:id="1479222965">
                                                                                  <w:marLeft w:val="0"/>
                                                                                  <w:marRight w:val="0"/>
                                                                                  <w:marTop w:val="0"/>
                                                                                  <w:marBottom w:val="0"/>
                                                                                  <w:divBdr>
                                                                                    <w:top w:val="none" w:sz="0" w:space="0" w:color="auto"/>
                                                                                    <w:left w:val="none" w:sz="0" w:space="0" w:color="auto"/>
                                                                                    <w:bottom w:val="none" w:sz="0" w:space="0" w:color="auto"/>
                                                                                    <w:right w:val="none" w:sz="0" w:space="0" w:color="auto"/>
                                                                                  </w:divBdr>
                                                                                  <w:divsChild>
                                                                                    <w:div w:id="1914969249">
                                                                                      <w:marLeft w:val="0"/>
                                                                                      <w:marRight w:val="0"/>
                                                                                      <w:marTop w:val="0"/>
                                                                                      <w:marBottom w:val="0"/>
                                                                                      <w:divBdr>
                                                                                        <w:top w:val="none" w:sz="0" w:space="0" w:color="auto"/>
                                                                                        <w:left w:val="none" w:sz="0" w:space="0" w:color="auto"/>
                                                                                        <w:bottom w:val="none" w:sz="0" w:space="0" w:color="auto"/>
                                                                                        <w:right w:val="none" w:sz="0" w:space="0" w:color="auto"/>
                                                                                      </w:divBdr>
                                                                                      <w:divsChild>
                                                                                        <w:div w:id="1514109927">
                                                                                          <w:marLeft w:val="0"/>
                                                                                          <w:marRight w:val="0"/>
                                                                                          <w:marTop w:val="0"/>
                                                                                          <w:marBottom w:val="0"/>
                                                                                          <w:divBdr>
                                                                                            <w:top w:val="none" w:sz="0" w:space="0" w:color="auto"/>
                                                                                            <w:left w:val="none" w:sz="0" w:space="0" w:color="auto"/>
                                                                                            <w:bottom w:val="none" w:sz="0" w:space="0" w:color="auto"/>
                                                                                            <w:right w:val="none" w:sz="0" w:space="0" w:color="auto"/>
                                                                                          </w:divBdr>
                                                                                          <w:divsChild>
                                                                                            <w:div w:id="340009889">
                                                                                              <w:marLeft w:val="0"/>
                                                                                              <w:marRight w:val="0"/>
                                                                                              <w:marTop w:val="30"/>
                                                                                              <w:marBottom w:val="30"/>
                                                                                              <w:divBdr>
                                                                                                <w:top w:val="none" w:sz="0" w:space="0" w:color="auto"/>
                                                                                                <w:left w:val="none" w:sz="0" w:space="0" w:color="auto"/>
                                                                                                <w:bottom w:val="none" w:sz="0" w:space="0" w:color="auto"/>
                                                                                                <w:right w:val="none" w:sz="0" w:space="0" w:color="auto"/>
                                                                                              </w:divBdr>
                                                                                            </w:div>
                                                                                            <w:div w:id="150019262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280072">
                                                          <w:marLeft w:val="0"/>
                                                          <w:marRight w:val="0"/>
                                                          <w:marTop w:val="0"/>
                                                          <w:marBottom w:val="0"/>
                                                          <w:divBdr>
                                                            <w:top w:val="none" w:sz="0" w:space="0" w:color="auto"/>
                                                            <w:left w:val="none" w:sz="0" w:space="0" w:color="auto"/>
                                                            <w:bottom w:val="none" w:sz="0" w:space="0" w:color="auto"/>
                                                            <w:right w:val="none" w:sz="0" w:space="0" w:color="auto"/>
                                                          </w:divBdr>
                                                          <w:divsChild>
                                                            <w:div w:id="3406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6364934">
      <w:bodyDiv w:val="1"/>
      <w:marLeft w:val="0"/>
      <w:marRight w:val="0"/>
      <w:marTop w:val="0"/>
      <w:marBottom w:val="0"/>
      <w:divBdr>
        <w:top w:val="none" w:sz="0" w:space="0" w:color="auto"/>
        <w:left w:val="none" w:sz="0" w:space="0" w:color="auto"/>
        <w:bottom w:val="none" w:sz="0" w:space="0" w:color="auto"/>
        <w:right w:val="none" w:sz="0" w:space="0" w:color="auto"/>
      </w:divBdr>
    </w:div>
    <w:div w:id="123597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Resume</vt:lpstr>
    </vt:vector>
  </TitlesOfParts>
  <Company>Microsoft Corporation</Company>
  <LinksUpToDate>false</LinksUpToDate>
  <CharactersWithSpaces>10356</CharactersWithSpaces>
  <SharedDoc>false</SharedDoc>
  <HLinks>
    <vt:vector size="18" baseType="variant">
      <vt:variant>
        <vt:i4>1835009</vt:i4>
      </vt:variant>
      <vt:variant>
        <vt:i4>6</vt:i4>
      </vt:variant>
      <vt:variant>
        <vt:i4>0</vt:i4>
      </vt:variant>
      <vt:variant>
        <vt:i4>5</vt:i4>
      </vt:variant>
      <vt:variant>
        <vt:lpwstr>http://apps.microsoft.com/windows/en-us/app/ffc158e5-74d6-4878-8ace-8f0df45083c1</vt:lpwstr>
      </vt:variant>
      <vt:variant>
        <vt:lpwstr/>
      </vt:variant>
      <vt:variant>
        <vt:i4>4653057</vt:i4>
      </vt:variant>
      <vt:variant>
        <vt:i4>3</vt:i4>
      </vt:variant>
      <vt:variant>
        <vt:i4>0</vt:i4>
      </vt:variant>
      <vt:variant>
        <vt:i4>5</vt:i4>
      </vt:variant>
      <vt:variant>
        <vt:lpwstr>http://apps.microsoft.com/windows/en-us/app/eaaf2ce3-d5a3-4a59-ae31-276fbc44a7cd</vt:lpwstr>
      </vt:variant>
      <vt:variant>
        <vt:lpwstr/>
      </vt:variant>
      <vt:variant>
        <vt:i4>4587606</vt:i4>
      </vt:variant>
      <vt:variant>
        <vt:i4>0</vt:i4>
      </vt:variant>
      <vt:variant>
        <vt:i4>0</vt:i4>
      </vt:variant>
      <vt:variant>
        <vt:i4>5</vt:i4>
      </vt:variant>
      <vt:variant>
        <vt:lpwstr>http://apps.microsoft.com/windows/en-us/app/weather/421ba874-f903-4965-9b82-d60f3ba3cae0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Srikanth V (Zen3)</dc:creator>
  <cp:lastModifiedBy>Bangarraju Gelli Gelli (Zen3 Infosolutions America Inc)</cp:lastModifiedBy>
  <cp:revision>26</cp:revision>
  <cp:lastPrinted>2007-04-28T05:04:00Z</cp:lastPrinted>
  <dcterms:created xsi:type="dcterms:W3CDTF">2017-03-02T15:58:00Z</dcterms:created>
  <dcterms:modified xsi:type="dcterms:W3CDTF">2018-11-14T05:37:00Z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v-srvud@microsoft.com</vt:lpwstr>
  </property>
  <property fmtid="{D5CDD505-2E9C-101B-9397-08002B2CF9AE}" pid="5" name="MSIP_Label_f42aa342-8706-4288-bd11-ebb85995028c_SetDate">
    <vt:lpwstr>2018-02-20T14:15:20.3204836Z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